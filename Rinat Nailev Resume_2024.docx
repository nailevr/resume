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49015" w14:textId="77777777" w:rsidR="00D85801" w:rsidRPr="006C71E2" w:rsidRDefault="00A21DE3" w:rsidP="00564172">
      <w:pPr>
        <w:spacing w:after="0" w:line="240" w:lineRule="auto"/>
        <w:jc w:val="center"/>
        <w:textAlignment w:val="top"/>
        <w:rPr>
          <w:rFonts w:ascii="SF Pro Light" w:hAnsi="SF Pro Light"/>
          <w:color w:val="000066"/>
          <w:sz w:val="40"/>
          <w:szCs w:val="40"/>
        </w:rPr>
      </w:pPr>
      <w:r w:rsidRPr="006C71E2">
        <w:rPr>
          <w:rFonts w:ascii="SF Pro Light" w:eastAsia="Raleway SemiBold" w:hAnsi="SF Pro Light" w:cs="Raleway SemiBold"/>
          <w:color w:val="000066"/>
          <w:sz w:val="56"/>
          <w:szCs w:val="56"/>
        </w:rPr>
        <w:t>RINAT NAILEV</w:t>
      </w:r>
    </w:p>
    <w:p w14:paraId="64875EEF" w14:textId="7B807E2F" w:rsidR="00D85801" w:rsidRPr="006C71E2" w:rsidRDefault="00A21DE3" w:rsidP="00564172">
      <w:pPr>
        <w:spacing w:before="150" w:after="0" w:line="240" w:lineRule="auto"/>
        <w:jc w:val="center"/>
        <w:textAlignment w:val="top"/>
        <w:rPr>
          <w:rFonts w:ascii="SF Pro Light" w:hAnsi="SF Pro Light"/>
        </w:rPr>
      </w:pPr>
      <w:r w:rsidRPr="006C71E2">
        <w:rPr>
          <w:rFonts w:ascii="SF Pro Light" w:hAnsi="SF Pro Light"/>
          <w:noProof/>
          <w:position w:val="-5"/>
        </w:rPr>
        <w:drawing>
          <wp:inline distT="0" distB="0" distL="0" distR="0" wp14:anchorId="428535B4" wp14:editId="0B6A1F06">
            <wp:extent cx="129600" cy="129600"/>
            <wp:effectExtent l="0" t="0" r="0" b="0"/>
            <wp:docPr id="78213172" name="name26126350e116c6d39" descr="e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 w:rsidRPr="006C71E2">
        <w:rPr>
          <w:rFonts w:ascii="SF Pro Light" w:eastAsia="Raleway" w:hAnsi="SF Pro Light" w:cs="Raleway"/>
          <w:color w:val="000000"/>
        </w:rPr>
        <w:t xml:space="preserve">  </w:t>
      </w:r>
      <w:hyperlink r:id="rId9" w:history="1">
        <w:r w:rsidR="009C0825" w:rsidRPr="006C71E2">
          <w:rPr>
            <w:rStyle w:val="Hyperlink"/>
            <w:rFonts w:ascii="SF Pro Light" w:eastAsia="Raleway" w:hAnsi="SF Pro Light" w:cs="Raleway"/>
          </w:rPr>
          <w:t>rinatnailyev2002@gmail.com</w:t>
        </w:r>
      </w:hyperlink>
      <w:r w:rsidR="009C0825" w:rsidRPr="006C71E2">
        <w:rPr>
          <w:rFonts w:ascii="SF Pro Light" w:eastAsia="Raleway" w:hAnsi="SF Pro Light" w:cs="Raleway"/>
          <w:color w:val="000000"/>
        </w:rPr>
        <w:t xml:space="preserve"> </w:t>
      </w:r>
      <w:r w:rsidR="00144D5D">
        <w:rPr>
          <w:rFonts w:ascii="SF Pro Light" w:eastAsia="Raleway" w:hAnsi="SF Pro Light" w:cs="Raleway"/>
          <w:color w:val="000000"/>
        </w:rPr>
        <w:t xml:space="preserve">  </w:t>
      </w:r>
      <w:r w:rsidR="009C0825" w:rsidRPr="006C71E2">
        <w:rPr>
          <w:rFonts w:ascii="SF Pro Light" w:eastAsia="Raleway" w:hAnsi="SF Pro Light" w:cs="Raleway"/>
          <w:color w:val="000000"/>
        </w:rPr>
        <w:t xml:space="preserve">  </w:t>
      </w:r>
      <w:r w:rsidRPr="006C71E2">
        <w:rPr>
          <w:rFonts w:ascii="SF Pro Light" w:hAnsi="SF Pro Light"/>
          <w:noProof/>
          <w:position w:val="-5"/>
        </w:rPr>
        <w:drawing>
          <wp:inline distT="0" distB="0" distL="0" distR="0" wp14:anchorId="0134DA7D" wp14:editId="63AE8E74">
            <wp:extent cx="129600" cy="129600"/>
            <wp:effectExtent l="0" t="0" r="0" b="0"/>
            <wp:docPr id="7961601" name="name68656350e116cc8fb" descr="phon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 w:rsidRPr="006C71E2">
        <w:rPr>
          <w:rFonts w:ascii="SF Pro Light" w:eastAsia="Raleway" w:hAnsi="SF Pro Light" w:cs="Raleway"/>
          <w:color w:val="000000"/>
        </w:rPr>
        <w:t xml:space="preserve">  859</w:t>
      </w:r>
      <w:r w:rsidR="00C15775">
        <w:rPr>
          <w:rFonts w:ascii="SF Pro Light" w:eastAsia="Raleway" w:hAnsi="SF Pro Light" w:cs="Raleway"/>
          <w:color w:val="000000"/>
        </w:rPr>
        <w:t>-</w:t>
      </w:r>
      <w:r w:rsidRPr="006C71E2">
        <w:rPr>
          <w:rFonts w:ascii="SF Pro Light" w:eastAsia="Raleway" w:hAnsi="SF Pro Light" w:cs="Raleway"/>
          <w:color w:val="000000"/>
        </w:rPr>
        <w:t>97</w:t>
      </w:r>
      <w:r w:rsidR="007768B5" w:rsidRPr="006C71E2">
        <w:rPr>
          <w:rFonts w:ascii="SF Pro Light" w:eastAsia="Raleway" w:hAnsi="SF Pro Light" w:cs="Raleway"/>
          <w:color w:val="000000"/>
        </w:rPr>
        <w:t>2</w:t>
      </w:r>
      <w:r w:rsidR="00C15775">
        <w:rPr>
          <w:rFonts w:ascii="SF Pro Light" w:eastAsia="Raleway" w:hAnsi="SF Pro Light" w:cs="Raleway"/>
          <w:color w:val="000000"/>
        </w:rPr>
        <w:t>-</w:t>
      </w:r>
      <w:r w:rsidR="007768B5" w:rsidRPr="006C71E2">
        <w:rPr>
          <w:rFonts w:ascii="SF Pro Light" w:eastAsia="Raleway" w:hAnsi="SF Pro Light" w:cs="Raleway"/>
          <w:color w:val="000000"/>
        </w:rPr>
        <w:t>4157</w:t>
      </w:r>
      <w:r w:rsidR="0075031E" w:rsidRPr="006C71E2">
        <w:rPr>
          <w:rFonts w:ascii="SF Pro Light" w:eastAsia="Raleway" w:hAnsi="SF Pro Light" w:cs="Raleway"/>
          <w:color w:val="000000"/>
        </w:rPr>
        <w:t>        </w:t>
      </w:r>
      <w:hyperlink r:id="rId11" w:history="1">
        <w:r w:rsidR="0075031E" w:rsidRPr="006C71E2">
          <w:rPr>
            <w:rStyle w:val="Hyperlink"/>
            <w:rFonts w:ascii="SF Pro Light" w:eastAsia="Raleway" w:hAnsi="SF Pro Light" w:cs="Raleway"/>
          </w:rPr>
          <w:t>LinkedIn</w:t>
        </w:r>
      </w:hyperlink>
      <w:r w:rsidRPr="006C71E2">
        <w:rPr>
          <w:rFonts w:ascii="SF Pro Light" w:eastAsia="Raleway" w:hAnsi="SF Pro Light" w:cs="Raleway"/>
          <w:color w:val="000000"/>
        </w:rPr>
        <w:t>  </w:t>
      </w:r>
    </w:p>
    <w:p w14:paraId="3235D48E" w14:textId="05C4AAE9" w:rsidR="002103D3" w:rsidRPr="00C61932" w:rsidRDefault="00A21DE3" w:rsidP="00C61932">
      <w:pPr>
        <w:spacing w:after="0" w:line="240" w:lineRule="auto"/>
        <w:rPr>
          <w:rFonts w:ascii="SF Pro Light" w:hAnsi="SF Pro Light"/>
        </w:rPr>
      </w:pPr>
      <w:r w:rsidRPr="006C71E2">
        <w:rPr>
          <w:rFonts w:ascii="SF Pro Light" w:eastAsia="Raleway" w:hAnsi="SF Pro Light" w:cs="Raleway"/>
          <w:color w:val="000000"/>
          <w:sz w:val="18"/>
          <w:szCs w:val="18"/>
        </w:rPr>
        <w:t> </w:t>
      </w:r>
    </w:p>
    <w:p w14:paraId="04ECB079" w14:textId="5DDE921B" w:rsidR="00D85801" w:rsidRPr="00144D5D" w:rsidRDefault="00A21DE3">
      <w:pPr>
        <w:spacing w:before="75" w:after="0" w:line="243" w:lineRule="auto"/>
        <w:textAlignment w:val="top"/>
        <w:rPr>
          <w:rFonts w:ascii="SF Pro Bold" w:hAnsi="SF Pro Bold"/>
          <w:color w:val="000066"/>
        </w:rPr>
      </w:pPr>
      <w:r w:rsidRPr="00144D5D">
        <w:rPr>
          <w:rFonts w:ascii="SF Pro Bold" w:eastAsia="Raleway SemiBold" w:hAnsi="SF Pro Bold" w:cs="Raleway SemiBold"/>
          <w:color w:val="000066"/>
          <w:spacing w:val="20"/>
          <w:sz w:val="21"/>
          <w:szCs w:val="21"/>
        </w:rPr>
        <w:t>RELEVANT EXPERIENC</w:t>
      </w:r>
      <w:r w:rsidR="00C15775">
        <w:rPr>
          <w:rFonts w:ascii="SF Pro Bold" w:eastAsia="Raleway SemiBold" w:hAnsi="SF Pro Bold" w:cs="Raleway SemiBold"/>
          <w:color w:val="000066"/>
          <w:spacing w:val="20"/>
          <w:sz w:val="21"/>
          <w:szCs w:val="21"/>
        </w:rPr>
        <w:t>E AND SKILLS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D85801" w:rsidRPr="006C71E2" w14:paraId="4F7C97C4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73AD1F3" w14:textId="77777777" w:rsidR="00D85801" w:rsidRPr="006C71E2" w:rsidRDefault="00A21DE3">
            <w:pPr>
              <w:spacing w:after="0" w:line="240" w:lineRule="auto"/>
              <w:rPr>
                <w:rFonts w:ascii="SF Pro Light" w:hAnsi="SF Pro Light"/>
              </w:rPr>
            </w:pPr>
            <w:r w:rsidRPr="006C71E2">
              <w:rPr>
                <w:rFonts w:ascii="SF Pro Light" w:eastAsia="Raleway" w:hAnsi="SF Pro Light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76950F65" w14:textId="77777777" w:rsidR="00D85801" w:rsidRPr="006C71E2" w:rsidRDefault="00A21DE3">
            <w:pPr>
              <w:spacing w:after="0" w:line="240" w:lineRule="auto"/>
              <w:rPr>
                <w:rFonts w:ascii="SF Pro Light" w:hAnsi="SF Pro Light"/>
              </w:rPr>
            </w:pPr>
            <w:r w:rsidRPr="006C71E2">
              <w:rPr>
                <w:rFonts w:ascii="SF Pro Light" w:eastAsia="Raleway" w:hAnsi="SF Pro Light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428E29AD" w14:textId="4C931093" w:rsidR="00037A32" w:rsidRPr="00144D5D" w:rsidRDefault="00037A32" w:rsidP="00037A32">
      <w:pPr>
        <w:spacing w:after="0" w:line="215" w:lineRule="auto"/>
        <w:rPr>
          <w:rFonts w:ascii="SF UI Display" w:hAnsi="SF UI Display"/>
        </w:rPr>
      </w:pPr>
      <w:r w:rsidRPr="00144D5D">
        <w:rPr>
          <w:rFonts w:ascii="SF UI Display" w:eastAsia="Raleway SemiBold" w:hAnsi="SF UI Display" w:cs="Raleway SemiBold"/>
          <w:b/>
          <w:bCs/>
          <w:color w:val="373737"/>
        </w:rPr>
        <w:t>AI Researcher and Back-End Engineer</w:t>
      </w:r>
    </w:p>
    <w:p w14:paraId="62E1AFE1" w14:textId="61E3135A" w:rsidR="00037A32" w:rsidRDefault="00037A32" w:rsidP="00037A32">
      <w:pPr>
        <w:tabs>
          <w:tab w:val="right" w:pos="10400"/>
        </w:tabs>
        <w:spacing w:after="0" w:line="240" w:lineRule="auto"/>
        <w:rPr>
          <w:rFonts w:ascii="SF UI Display" w:hAnsi="SF UI Display" w:cs="Raleway SemiBold"/>
          <w:b/>
          <w:bCs/>
          <w:color w:val="3D3D3D"/>
        </w:rPr>
      </w:pPr>
      <w:r w:rsidRPr="00144D5D">
        <w:rPr>
          <w:rFonts w:ascii="SF UI Display" w:hAnsi="SF UI Display" w:cs="Raleway SemiBold"/>
          <w:b/>
          <w:bCs/>
          <w:color w:val="3D3D3D"/>
        </w:rPr>
        <w:t>NextGen Justice LLC, San Jose, CA</w:t>
      </w:r>
      <w:r w:rsidRPr="006C71E2">
        <w:rPr>
          <w:rFonts w:ascii="SF Pro Light" w:hAnsi="SF Pro Light" w:cs="Raleway SemiBold"/>
          <w:b/>
          <w:bCs/>
          <w:color w:val="3D3D3D"/>
        </w:rPr>
        <w:tab/>
      </w:r>
      <w:r w:rsidRPr="00144D5D">
        <w:rPr>
          <w:rFonts w:ascii="SF UI Display" w:hAnsi="SF UI Display" w:cs="Raleway SemiBold"/>
          <w:b/>
          <w:bCs/>
          <w:color w:val="3D3D3D"/>
        </w:rPr>
        <w:t xml:space="preserve">June 2024 – </w:t>
      </w:r>
      <w:r w:rsidR="00C15775">
        <w:rPr>
          <w:rFonts w:ascii="SF UI Display" w:hAnsi="SF UI Display" w:cs="Raleway SemiBold"/>
          <w:b/>
          <w:bCs/>
          <w:color w:val="3D3D3D"/>
        </w:rPr>
        <w:t>August 2024</w:t>
      </w:r>
    </w:p>
    <w:p w14:paraId="1FFCC679" w14:textId="0CBA5840" w:rsidR="00C61932" w:rsidRPr="007C2C4A" w:rsidRDefault="00C61932" w:rsidP="00037A32">
      <w:pPr>
        <w:tabs>
          <w:tab w:val="right" w:pos="10400"/>
        </w:tabs>
        <w:spacing w:after="0" w:line="240" w:lineRule="auto"/>
        <w:rPr>
          <w:rFonts w:ascii="SF Pro Bold" w:hAnsi="SF Pro Bold"/>
        </w:rPr>
      </w:pPr>
      <w:r w:rsidRPr="007C2C4A">
        <w:rPr>
          <w:rFonts w:ascii="SF Pro Bold" w:hAnsi="SF Pro Bold" w:cs="Raleway SemiBold"/>
          <w:b/>
          <w:bCs/>
          <w:color w:val="3D3D3D"/>
        </w:rPr>
        <w:t xml:space="preserve">Skills: Python, </w:t>
      </w:r>
      <w:proofErr w:type="spellStart"/>
      <w:r w:rsidRPr="007C2C4A">
        <w:rPr>
          <w:rFonts w:ascii="SF Pro Bold" w:hAnsi="SF Pro Bold" w:cs="Raleway SemiBold"/>
          <w:b/>
          <w:bCs/>
          <w:color w:val="3D3D3D"/>
        </w:rPr>
        <w:t>JQuery</w:t>
      </w:r>
      <w:proofErr w:type="spellEnd"/>
      <w:r w:rsidRPr="007C2C4A">
        <w:rPr>
          <w:rFonts w:ascii="SF Pro Bold" w:hAnsi="SF Pro Bold" w:cs="Raleway SemiBold"/>
          <w:b/>
          <w:bCs/>
          <w:color w:val="3D3D3D"/>
        </w:rPr>
        <w:t>, JavaScript, SQL</w:t>
      </w:r>
      <w:r w:rsidR="007C2C4A">
        <w:rPr>
          <w:rFonts w:ascii="SF Pro Bold" w:hAnsi="SF Pro Bold" w:cs="Raleway SemiBold"/>
          <w:b/>
          <w:bCs/>
          <w:color w:val="3D3D3D"/>
        </w:rPr>
        <w:t>, Flask, Figma</w:t>
      </w:r>
    </w:p>
    <w:p w14:paraId="0725495F" w14:textId="74FACC03" w:rsidR="00037A32" w:rsidRPr="006C71E2" w:rsidRDefault="00037A32" w:rsidP="00037A32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 w:rsidRPr="006C71E2">
        <w:rPr>
          <w:rFonts w:ascii="SF Pro Light" w:eastAsia="Raleway" w:hAnsi="SF Pro Light" w:cs="Raleway"/>
          <w:color w:val="000000"/>
        </w:rPr>
        <w:t>Developed a</w:t>
      </w:r>
      <w:r w:rsidR="003C6444" w:rsidRPr="006C71E2">
        <w:rPr>
          <w:rFonts w:ascii="SF Pro Light" w:eastAsia="Raleway" w:hAnsi="SF Pro Light" w:cs="Raleway"/>
          <w:color w:val="000000"/>
        </w:rPr>
        <w:t xml:space="preserve"> </w:t>
      </w:r>
      <w:r w:rsidRPr="006C71E2">
        <w:rPr>
          <w:rFonts w:ascii="SF Pro Light" w:eastAsia="Raleway" w:hAnsi="SF Pro Light" w:cs="Raleway"/>
          <w:color w:val="000000"/>
        </w:rPr>
        <w:t xml:space="preserve">speech/language recognition and </w:t>
      </w:r>
      <w:proofErr w:type="spellStart"/>
      <w:r w:rsidRPr="006C71E2">
        <w:rPr>
          <w:rFonts w:ascii="SF Pro Light" w:eastAsia="Raleway" w:hAnsi="SF Pro Light" w:cs="Raleway"/>
          <w:color w:val="000000"/>
        </w:rPr>
        <w:t>diarization</w:t>
      </w:r>
      <w:proofErr w:type="spellEnd"/>
      <w:r w:rsidRPr="006C71E2">
        <w:rPr>
          <w:rFonts w:ascii="SF Pro Light" w:eastAsia="Raleway" w:hAnsi="SF Pro Light" w:cs="Raleway"/>
          <w:color w:val="000000"/>
        </w:rPr>
        <w:t xml:space="preserve"> </w:t>
      </w:r>
      <w:r w:rsidR="00434AB8" w:rsidRPr="006C71E2">
        <w:rPr>
          <w:rFonts w:ascii="SF Pro Light" w:eastAsia="Raleway" w:hAnsi="SF Pro Light" w:cs="Raleway"/>
          <w:color w:val="000000"/>
        </w:rPr>
        <w:t>system</w:t>
      </w:r>
      <w:r w:rsidRPr="006C71E2">
        <w:rPr>
          <w:rFonts w:ascii="SF Pro Light" w:eastAsia="Raleway" w:hAnsi="SF Pro Light" w:cs="Raleway"/>
          <w:color w:val="000000"/>
        </w:rPr>
        <w:t xml:space="preserve"> using Whisper AI</w:t>
      </w:r>
      <w:r w:rsidR="00517C2D" w:rsidRPr="006C71E2">
        <w:rPr>
          <w:rFonts w:ascii="SF Pro Light" w:eastAsia="Raleway" w:hAnsi="SF Pro Light" w:cs="Raleway"/>
          <w:color w:val="000000"/>
        </w:rPr>
        <w:t xml:space="preserve">, </w:t>
      </w:r>
      <w:proofErr w:type="spellStart"/>
      <w:r w:rsidR="00517C2D" w:rsidRPr="006C71E2">
        <w:rPr>
          <w:rFonts w:ascii="SF Pro Light" w:eastAsia="Raleway" w:hAnsi="SF Pro Light" w:cs="Raleway"/>
          <w:color w:val="000000"/>
        </w:rPr>
        <w:t>Langchain</w:t>
      </w:r>
      <w:proofErr w:type="spellEnd"/>
      <w:r w:rsidR="00517C2D" w:rsidRPr="006C71E2">
        <w:rPr>
          <w:rFonts w:ascii="SF Pro Light" w:eastAsia="Raleway" w:hAnsi="SF Pro Light" w:cs="Raleway"/>
          <w:color w:val="000000"/>
        </w:rPr>
        <w:t xml:space="preserve">, and </w:t>
      </w:r>
      <w:r w:rsidR="003C6444" w:rsidRPr="006C71E2">
        <w:rPr>
          <w:rFonts w:ascii="SF Pro Light" w:eastAsia="Raleway" w:hAnsi="SF Pro Light" w:cs="Raleway"/>
          <w:color w:val="000000"/>
        </w:rPr>
        <w:t xml:space="preserve"> </w:t>
      </w:r>
      <w:r w:rsidR="00622DAD" w:rsidRPr="006C71E2">
        <w:rPr>
          <w:rFonts w:ascii="SF Pro Light" w:eastAsia="Raleway" w:hAnsi="SF Pro Light" w:cs="Raleway"/>
          <w:color w:val="000000"/>
        </w:rPr>
        <w:t>Chroma DB achieving</w:t>
      </w:r>
      <w:r w:rsidR="003C6444" w:rsidRPr="006C71E2">
        <w:rPr>
          <w:rFonts w:ascii="SF Pro Light" w:eastAsia="Raleway" w:hAnsi="SF Pro Light" w:cs="Raleway"/>
          <w:color w:val="000000"/>
        </w:rPr>
        <w:t xml:space="preserve"> 93% acc</w:t>
      </w:r>
      <w:r w:rsidR="00622DAD" w:rsidRPr="006C71E2">
        <w:rPr>
          <w:rFonts w:ascii="SF Pro Light" w:eastAsia="Raleway" w:hAnsi="SF Pro Light" w:cs="Raleway"/>
          <w:color w:val="000000"/>
        </w:rPr>
        <w:t>uracy</w:t>
      </w:r>
    </w:p>
    <w:p w14:paraId="3C7C73F0" w14:textId="786FBB99" w:rsidR="00037A32" w:rsidRPr="006C71E2" w:rsidRDefault="00037A32" w:rsidP="00037A32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 w:rsidRPr="006C71E2">
        <w:rPr>
          <w:rFonts w:ascii="SF Pro Light" w:eastAsia="Raleway" w:hAnsi="SF Pro Light" w:cs="Raleway"/>
          <w:color w:val="000000"/>
        </w:rPr>
        <w:t>Buil</w:t>
      </w:r>
      <w:r w:rsidR="00C61932">
        <w:rPr>
          <w:rFonts w:ascii="SF Pro Light" w:eastAsia="Raleway" w:hAnsi="SF Pro Light" w:cs="Raleway"/>
          <w:color w:val="000000"/>
        </w:rPr>
        <w:t>t</w:t>
      </w:r>
      <w:r w:rsidRPr="006C71E2">
        <w:rPr>
          <w:rFonts w:ascii="SF Pro Light" w:eastAsia="Raleway" w:hAnsi="SF Pro Light" w:cs="Raleway"/>
          <w:color w:val="000000"/>
        </w:rPr>
        <w:t xml:space="preserve"> a 3D </w:t>
      </w:r>
      <w:r w:rsidR="00C61932">
        <w:rPr>
          <w:rFonts w:ascii="SF Pro Light" w:eastAsia="Raleway" w:hAnsi="SF Pro Light" w:cs="Raleway"/>
          <w:color w:val="000000"/>
        </w:rPr>
        <w:t>C</w:t>
      </w:r>
      <w:r w:rsidRPr="006C71E2">
        <w:rPr>
          <w:rFonts w:ascii="SF Pro Light" w:eastAsia="Raleway" w:hAnsi="SF Pro Light" w:cs="Raleway"/>
          <w:color w:val="000000"/>
        </w:rPr>
        <w:t xml:space="preserve">rime </w:t>
      </w:r>
      <w:r w:rsidR="00C61932">
        <w:rPr>
          <w:rFonts w:ascii="SF Pro Light" w:eastAsia="Raleway" w:hAnsi="SF Pro Light" w:cs="Raleway"/>
          <w:color w:val="000000"/>
        </w:rPr>
        <w:t>S</w:t>
      </w:r>
      <w:r w:rsidRPr="006C71E2">
        <w:rPr>
          <w:rFonts w:ascii="SF Pro Light" w:eastAsia="Raleway" w:hAnsi="SF Pro Light" w:cs="Raleway"/>
          <w:color w:val="000000"/>
        </w:rPr>
        <w:t xml:space="preserve">cene </w:t>
      </w:r>
      <w:r w:rsidR="00C61932">
        <w:rPr>
          <w:rFonts w:ascii="SF Pro Light" w:eastAsia="Raleway" w:hAnsi="SF Pro Light" w:cs="Raleway"/>
          <w:color w:val="000000"/>
        </w:rPr>
        <w:t>R</w:t>
      </w:r>
      <w:r w:rsidRPr="006C71E2">
        <w:rPr>
          <w:rFonts w:ascii="SF Pro Light" w:eastAsia="Raleway" w:hAnsi="SF Pro Light" w:cs="Raleway"/>
          <w:color w:val="000000"/>
        </w:rPr>
        <w:t>econstruct</w:t>
      </w:r>
      <w:r w:rsidR="00C61932">
        <w:rPr>
          <w:rFonts w:ascii="SF Pro Light" w:eastAsia="Raleway" w:hAnsi="SF Pro Light" w:cs="Raleway"/>
          <w:color w:val="000000"/>
        </w:rPr>
        <w:t>ion application</w:t>
      </w:r>
      <w:r w:rsidRPr="006C71E2">
        <w:rPr>
          <w:rFonts w:ascii="SF Pro Light" w:eastAsia="Raleway" w:hAnsi="SF Pro Light" w:cs="Raleway"/>
          <w:color w:val="000000"/>
        </w:rPr>
        <w:t xml:space="preserve"> </w:t>
      </w:r>
      <w:r w:rsidR="00C61932">
        <w:rPr>
          <w:rFonts w:ascii="SF Pro Light" w:eastAsia="Raleway" w:hAnsi="SF Pro Light" w:cs="Raleway"/>
          <w:color w:val="000000"/>
        </w:rPr>
        <w:t>using</w:t>
      </w:r>
      <w:r w:rsidRPr="006C71E2">
        <w:rPr>
          <w:rFonts w:ascii="SF Pro Light" w:eastAsia="Raleway" w:hAnsi="SF Pro Light" w:cs="Raleway"/>
          <w:color w:val="000000"/>
        </w:rPr>
        <w:t xml:space="preserve"> Neural Radiance Fields</w:t>
      </w:r>
      <w:r w:rsidR="007C2C4A">
        <w:rPr>
          <w:rFonts w:ascii="SF Pro Light" w:eastAsia="Raleway" w:hAnsi="SF Pro Light" w:cs="Raleway"/>
          <w:color w:val="000000"/>
        </w:rPr>
        <w:t xml:space="preserve"> that uses a set of </w:t>
      </w:r>
      <w:r w:rsidR="00A452B8">
        <w:rPr>
          <w:rFonts w:ascii="SF Pro Light" w:eastAsia="Raleway" w:hAnsi="SF Pro Light" w:cs="Raleway"/>
          <w:color w:val="000000"/>
        </w:rPr>
        <w:t>unordered photos/videos to generate a 3D 60fps models of objects or scenes</w:t>
      </w:r>
    </w:p>
    <w:p w14:paraId="11262066" w14:textId="419EADA9" w:rsidR="00037A32" w:rsidRPr="006C71E2" w:rsidRDefault="00037A32" w:rsidP="00037A32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 w:rsidRPr="006C71E2">
        <w:rPr>
          <w:rFonts w:ascii="SF Pro Light" w:eastAsia="Raleway" w:hAnsi="SF Pro Light" w:cs="Raleway"/>
          <w:color w:val="000000"/>
        </w:rPr>
        <w:t xml:space="preserve">Created evaluation tasks via </w:t>
      </w:r>
      <w:proofErr w:type="spellStart"/>
      <w:r w:rsidRPr="006C71E2">
        <w:rPr>
          <w:rFonts w:ascii="SF Pro Light" w:eastAsia="Raleway" w:hAnsi="SF Pro Light" w:cs="Raleway"/>
          <w:color w:val="000000"/>
        </w:rPr>
        <w:t>Eleuther</w:t>
      </w:r>
      <w:proofErr w:type="spellEnd"/>
      <w:r w:rsidRPr="006C71E2">
        <w:rPr>
          <w:rFonts w:ascii="SF Pro Light" w:eastAsia="Raleway" w:hAnsi="SF Pro Light" w:cs="Raleway"/>
          <w:color w:val="000000"/>
        </w:rPr>
        <w:t xml:space="preserve"> AI</w:t>
      </w:r>
      <w:r w:rsidR="00434AB8" w:rsidRPr="006C71E2">
        <w:rPr>
          <w:rFonts w:ascii="SF Pro Light" w:eastAsia="Raleway" w:hAnsi="SF Pro Light" w:cs="Raleway"/>
          <w:color w:val="000000"/>
        </w:rPr>
        <w:t xml:space="preserve"> for assessing </w:t>
      </w:r>
      <w:r w:rsidR="00622DAD" w:rsidRPr="006C71E2">
        <w:rPr>
          <w:rFonts w:ascii="SF Pro Light" w:eastAsia="Raleway" w:hAnsi="SF Pro Light" w:cs="Raleway"/>
          <w:color w:val="000000"/>
        </w:rPr>
        <w:t xml:space="preserve">LLMs’ performance in </w:t>
      </w:r>
      <w:r w:rsidR="00434AB8" w:rsidRPr="006C71E2">
        <w:rPr>
          <w:rFonts w:ascii="SF Pro Light" w:eastAsia="Raleway" w:hAnsi="SF Pro Light" w:cs="Raleway"/>
          <w:color w:val="000000"/>
        </w:rPr>
        <w:t>1</w:t>
      </w:r>
      <w:r w:rsidR="00CC29F3">
        <w:rPr>
          <w:rFonts w:ascii="SF Pro Light" w:eastAsia="Raleway" w:hAnsi="SF Pro Light" w:cs="Raleway"/>
          <w:color w:val="000000"/>
        </w:rPr>
        <w:t>0</w:t>
      </w:r>
      <w:r w:rsidR="00434AB8" w:rsidRPr="006C71E2">
        <w:rPr>
          <w:rFonts w:ascii="SF Pro Light" w:eastAsia="Raleway" w:hAnsi="SF Pro Light" w:cs="Raleway"/>
          <w:color w:val="000000"/>
        </w:rPr>
        <w:t xml:space="preserve"> metrics</w:t>
      </w:r>
    </w:p>
    <w:p w14:paraId="1E36AE41" w14:textId="3E14F009" w:rsidR="003C6444" w:rsidRPr="006C71E2" w:rsidRDefault="00434AB8" w:rsidP="00037A32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 w:rsidRPr="006C71E2">
        <w:rPr>
          <w:rFonts w:ascii="SF Pro Light" w:eastAsia="Raleway" w:hAnsi="SF Pro Light" w:cs="Raleway"/>
          <w:color w:val="000000"/>
        </w:rPr>
        <w:t>Developed</w:t>
      </w:r>
      <w:r w:rsidR="003C6444" w:rsidRPr="006C71E2">
        <w:rPr>
          <w:rFonts w:ascii="SF Pro Light" w:eastAsia="Raleway" w:hAnsi="SF Pro Light" w:cs="Raleway"/>
          <w:color w:val="000000"/>
        </w:rPr>
        <w:t xml:space="preserve"> “Chat with your PDFs” </w:t>
      </w:r>
      <w:r w:rsidR="007C2C4A">
        <w:rPr>
          <w:rFonts w:ascii="SF Pro Light" w:eastAsia="Raleway" w:hAnsi="SF Pro Light" w:cs="Raleway"/>
          <w:color w:val="000000"/>
        </w:rPr>
        <w:t>tool</w:t>
      </w:r>
      <w:r w:rsidR="003C6444" w:rsidRPr="006C71E2">
        <w:rPr>
          <w:rFonts w:ascii="SF Pro Light" w:eastAsia="Raleway" w:hAnsi="SF Pro Light" w:cs="Raleway"/>
          <w:color w:val="000000"/>
        </w:rPr>
        <w:t xml:space="preserve"> </w:t>
      </w:r>
      <w:r w:rsidRPr="006C71E2">
        <w:rPr>
          <w:rFonts w:ascii="SF Pro Light" w:eastAsia="Raleway" w:hAnsi="SF Pro Light" w:cs="Raleway"/>
          <w:color w:val="000000"/>
        </w:rPr>
        <w:t>based on</w:t>
      </w:r>
      <w:r w:rsidR="003C6444" w:rsidRPr="006C71E2">
        <w:rPr>
          <w:rFonts w:ascii="SF Pro Light" w:eastAsia="Raleway" w:hAnsi="SF Pro Light" w:cs="Raleway"/>
          <w:color w:val="000000"/>
        </w:rPr>
        <w:t xml:space="preserve"> </w:t>
      </w:r>
      <w:r w:rsidRPr="006C71E2">
        <w:rPr>
          <w:rFonts w:ascii="SF Pro Light" w:eastAsia="Raleway" w:hAnsi="SF Pro Light" w:cs="Raleway"/>
          <w:color w:val="000000"/>
        </w:rPr>
        <w:t>R</w:t>
      </w:r>
      <w:r w:rsidR="003C6444" w:rsidRPr="006C71E2">
        <w:rPr>
          <w:rFonts w:ascii="SF Pro Light" w:eastAsia="Raleway" w:hAnsi="SF Pro Light" w:cs="Raleway"/>
          <w:color w:val="000000"/>
        </w:rPr>
        <w:t>etrieval</w:t>
      </w:r>
      <w:r w:rsidRPr="006C71E2">
        <w:rPr>
          <w:rFonts w:ascii="SF Pro Light" w:eastAsia="Raleway" w:hAnsi="SF Pro Light" w:cs="Raleway"/>
          <w:color w:val="000000"/>
        </w:rPr>
        <w:t xml:space="preserve"> A</w:t>
      </w:r>
      <w:r w:rsidR="003C6444" w:rsidRPr="006C71E2">
        <w:rPr>
          <w:rFonts w:ascii="SF Pro Light" w:eastAsia="Raleway" w:hAnsi="SF Pro Light" w:cs="Raleway"/>
          <w:color w:val="000000"/>
        </w:rPr>
        <w:t xml:space="preserve">ugmented </w:t>
      </w:r>
      <w:r w:rsidRPr="006C71E2">
        <w:rPr>
          <w:rFonts w:ascii="SF Pro Light" w:eastAsia="Raleway" w:hAnsi="SF Pro Light" w:cs="Raleway"/>
          <w:color w:val="000000"/>
        </w:rPr>
        <w:t>G</w:t>
      </w:r>
      <w:r w:rsidR="003C6444" w:rsidRPr="006C71E2">
        <w:rPr>
          <w:rFonts w:ascii="SF Pro Light" w:eastAsia="Raleway" w:hAnsi="SF Pro Light" w:cs="Raleway"/>
          <w:color w:val="000000"/>
        </w:rPr>
        <w:t>eneration</w:t>
      </w:r>
      <w:r w:rsidR="00E10A39" w:rsidRPr="006C71E2">
        <w:rPr>
          <w:rFonts w:ascii="SF Pro Light" w:eastAsia="Raleway" w:hAnsi="SF Pro Light" w:cs="Raleway"/>
          <w:color w:val="000000"/>
        </w:rPr>
        <w:t xml:space="preserve"> method</w:t>
      </w:r>
    </w:p>
    <w:p w14:paraId="38DC557B" w14:textId="15B7F4C0" w:rsidR="00517C2D" w:rsidRPr="007C2C4A" w:rsidRDefault="00A452B8" w:rsidP="00037A32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>
        <w:rPr>
          <w:rFonts w:ascii="SF Pro Light" w:eastAsia="Raleway" w:hAnsi="SF Pro Light" w:cs="Raleway"/>
          <w:color w:val="000000"/>
        </w:rPr>
        <w:t>Collaborated in a team of 3</w:t>
      </w:r>
      <w:r w:rsidR="00517C2D" w:rsidRPr="006C71E2">
        <w:rPr>
          <w:rFonts w:ascii="SF Pro Light" w:eastAsia="Raleway" w:hAnsi="SF Pro Light" w:cs="Raleway"/>
          <w:color w:val="000000"/>
        </w:rPr>
        <w:t xml:space="preserve"> </w:t>
      </w:r>
      <w:r>
        <w:rPr>
          <w:rFonts w:ascii="SF Pro Light" w:eastAsia="Raleway" w:hAnsi="SF Pro Light" w:cs="Raleway"/>
          <w:color w:val="000000"/>
        </w:rPr>
        <w:t>to</w:t>
      </w:r>
      <w:r w:rsidR="00517C2D" w:rsidRPr="006C71E2">
        <w:rPr>
          <w:rFonts w:ascii="SF Pro Light" w:eastAsia="Raleway" w:hAnsi="SF Pro Light" w:cs="Raleway"/>
          <w:color w:val="000000"/>
        </w:rPr>
        <w:t xml:space="preserve"> build a</w:t>
      </w:r>
      <w:r w:rsidR="00622DAD" w:rsidRPr="006C71E2">
        <w:rPr>
          <w:rFonts w:ascii="SF Pro Light" w:eastAsia="Raleway" w:hAnsi="SF Pro Light" w:cs="Raleway"/>
          <w:color w:val="000000"/>
        </w:rPr>
        <w:t xml:space="preserve"> multilayer</w:t>
      </w:r>
      <w:r w:rsidR="00517C2D" w:rsidRPr="006C71E2">
        <w:rPr>
          <w:rFonts w:ascii="SF Pro Light" w:eastAsia="Raleway" w:hAnsi="SF Pro Light" w:cs="Raleway"/>
          <w:color w:val="000000"/>
        </w:rPr>
        <w:t xml:space="preserve"> backend database</w:t>
      </w:r>
      <w:r w:rsidR="00622DAD" w:rsidRPr="006C71E2">
        <w:rPr>
          <w:rFonts w:ascii="SF Pro Light" w:eastAsia="Raleway" w:hAnsi="SF Pro Light" w:cs="Raleway"/>
          <w:color w:val="000000"/>
        </w:rPr>
        <w:t xml:space="preserve"> in </w:t>
      </w:r>
      <w:r w:rsidRPr="006C71E2">
        <w:rPr>
          <w:rFonts w:ascii="SF Pro Light" w:eastAsia="Raleway" w:hAnsi="SF Pro Light" w:cs="Raleway"/>
          <w:color w:val="000000"/>
        </w:rPr>
        <w:t>PostgreSQL</w:t>
      </w:r>
    </w:p>
    <w:p w14:paraId="15A5F956" w14:textId="2CA10D0F" w:rsidR="007C2C4A" w:rsidRPr="006C71E2" w:rsidRDefault="007C2C4A" w:rsidP="00037A32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>
        <w:rPr>
          <w:rFonts w:ascii="SF Pro Light" w:eastAsia="Raleway" w:hAnsi="SF Pro Light" w:cs="Raleway"/>
          <w:color w:val="000000"/>
        </w:rPr>
        <w:t>Collectively built</w:t>
      </w:r>
      <w:r w:rsidR="00A452B8">
        <w:rPr>
          <w:rFonts w:ascii="SF Pro Light" w:eastAsia="Raleway" w:hAnsi="SF Pro Light" w:cs="Raleway"/>
          <w:color w:val="000000"/>
        </w:rPr>
        <w:t xml:space="preserve"> backend and frontend parts of</w:t>
      </w:r>
      <w:r>
        <w:rPr>
          <w:rFonts w:ascii="SF Pro Light" w:eastAsia="Raleway" w:hAnsi="SF Pro Light" w:cs="Raleway"/>
          <w:color w:val="000000"/>
        </w:rPr>
        <w:t xml:space="preserve"> a training, finetuning, and inference application for large language models saving the company $65,000 yearly </w:t>
      </w:r>
    </w:p>
    <w:p w14:paraId="2F858490" w14:textId="77777777" w:rsidR="00037A32" w:rsidRPr="006C71E2" w:rsidRDefault="00037A32" w:rsidP="007768B5">
      <w:pPr>
        <w:spacing w:after="0" w:line="215" w:lineRule="auto"/>
        <w:rPr>
          <w:rFonts w:ascii="SF Pro Light" w:eastAsia="Raleway SemiBold" w:hAnsi="SF Pro Light" w:cs="Raleway SemiBold"/>
          <w:b/>
          <w:bCs/>
          <w:color w:val="373737"/>
        </w:rPr>
      </w:pPr>
    </w:p>
    <w:p w14:paraId="7B082223" w14:textId="5E59A115" w:rsidR="007768B5" w:rsidRPr="00C61932" w:rsidRDefault="00C6164A" w:rsidP="007768B5">
      <w:pPr>
        <w:spacing w:after="0" w:line="215" w:lineRule="auto"/>
        <w:rPr>
          <w:rFonts w:ascii="SF UI Display" w:hAnsi="SF UI Display"/>
        </w:rPr>
      </w:pPr>
      <w:r w:rsidRPr="00C61932">
        <w:rPr>
          <w:rFonts w:ascii="SF UI Display" w:eastAsia="Raleway SemiBold" w:hAnsi="SF UI Display" w:cs="Raleway SemiBold"/>
          <w:b/>
          <w:bCs/>
          <w:color w:val="373737"/>
        </w:rPr>
        <w:t>Accountant</w:t>
      </w:r>
      <w:r w:rsidR="007768B5" w:rsidRPr="00C61932">
        <w:rPr>
          <w:rFonts w:ascii="SF UI Display" w:eastAsia="Raleway SemiBold" w:hAnsi="SF UI Display" w:cs="Raleway SemiBold"/>
          <w:b/>
          <w:bCs/>
          <w:color w:val="373737"/>
        </w:rPr>
        <w:t xml:space="preserve"> </w:t>
      </w:r>
      <w:r w:rsidR="00FD1709" w:rsidRPr="00C61932">
        <w:rPr>
          <w:rFonts w:ascii="SF UI Display" w:eastAsia="Raleway SemiBold" w:hAnsi="SF UI Display" w:cs="Raleway SemiBold"/>
          <w:b/>
          <w:bCs/>
          <w:color w:val="373737"/>
        </w:rPr>
        <w:t>and</w:t>
      </w:r>
      <w:r w:rsidR="007768B5" w:rsidRPr="00C61932">
        <w:rPr>
          <w:rFonts w:ascii="SF UI Display" w:eastAsia="Raleway SemiBold" w:hAnsi="SF UI Display" w:cs="Raleway SemiBold"/>
          <w:b/>
          <w:bCs/>
          <w:color w:val="373737"/>
        </w:rPr>
        <w:t xml:space="preserve"> </w:t>
      </w:r>
      <w:r w:rsidR="00570F75" w:rsidRPr="00C61932">
        <w:rPr>
          <w:rFonts w:ascii="SF UI Display" w:eastAsia="Raleway SemiBold" w:hAnsi="SF UI Display" w:cs="Raleway SemiBold"/>
          <w:b/>
          <w:bCs/>
          <w:color w:val="373737"/>
        </w:rPr>
        <w:t xml:space="preserve">Hotel </w:t>
      </w:r>
      <w:r w:rsidR="007768B5" w:rsidRPr="00C61932">
        <w:rPr>
          <w:rFonts w:ascii="SF UI Display" w:eastAsia="Raleway SemiBold" w:hAnsi="SF UI Display" w:cs="Raleway SemiBold"/>
          <w:b/>
          <w:bCs/>
          <w:color w:val="373737"/>
        </w:rPr>
        <w:t>Student Manager</w:t>
      </w:r>
    </w:p>
    <w:p w14:paraId="3E941A74" w14:textId="23CA7602" w:rsidR="007768B5" w:rsidRPr="006C71E2" w:rsidRDefault="007768B5" w:rsidP="006B73AE">
      <w:pPr>
        <w:tabs>
          <w:tab w:val="right" w:pos="10400"/>
        </w:tabs>
        <w:spacing w:after="0" w:line="240" w:lineRule="auto"/>
        <w:rPr>
          <w:rFonts w:ascii="SF Pro Light" w:hAnsi="SF Pro Light"/>
        </w:rPr>
      </w:pPr>
      <w:r w:rsidRPr="00C61932">
        <w:rPr>
          <w:rFonts w:ascii="SF UI Display" w:hAnsi="SF UI Display" w:cs="Raleway SemiBold"/>
          <w:b/>
          <w:bCs/>
          <w:color w:val="3D3D3D"/>
        </w:rPr>
        <w:t>Boone Tavern Hotel</w:t>
      </w:r>
      <w:r w:rsidR="00FD1709" w:rsidRPr="00C61932">
        <w:rPr>
          <w:rFonts w:ascii="SF UI Display" w:hAnsi="SF UI Display" w:cs="Raleway SemiBold"/>
          <w:b/>
          <w:bCs/>
          <w:color w:val="3D3D3D"/>
        </w:rPr>
        <w:t xml:space="preserve">, </w:t>
      </w:r>
      <w:r w:rsidRPr="00C61932">
        <w:rPr>
          <w:rFonts w:ascii="SF UI Display" w:hAnsi="SF UI Display" w:cs="Raleway SemiBold"/>
          <w:b/>
          <w:bCs/>
          <w:color w:val="3D3D3D"/>
        </w:rPr>
        <w:t>Berea, KY</w:t>
      </w:r>
      <w:r w:rsidRPr="006C71E2">
        <w:rPr>
          <w:rFonts w:ascii="SF Pro Light" w:hAnsi="SF Pro Light" w:cs="Raleway SemiBold"/>
          <w:b/>
          <w:bCs/>
          <w:color w:val="3D3D3D"/>
        </w:rPr>
        <w:tab/>
      </w:r>
      <w:r w:rsidRPr="00144D5D">
        <w:rPr>
          <w:rFonts w:ascii="SF UI Display" w:hAnsi="SF UI Display" w:cs="Raleway SemiBold"/>
          <w:b/>
          <w:bCs/>
          <w:color w:val="3D3D3D"/>
        </w:rPr>
        <w:t>May 2023 – Present</w:t>
      </w:r>
    </w:p>
    <w:p w14:paraId="22A3D697" w14:textId="77777777" w:rsidR="007C2C4A" w:rsidRPr="006C71E2" w:rsidRDefault="007C2C4A" w:rsidP="007C2C4A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 w:rsidRPr="006C71E2">
        <w:rPr>
          <w:rFonts w:ascii="SF Pro Light" w:eastAsia="Raleway" w:hAnsi="SF Pro Light" w:cs="Raleway"/>
          <w:color w:val="000000"/>
        </w:rPr>
        <w:t>Manage a team of 14 student employees, overseeing labor meetings, approving hours, creating schedules, and resolving conflicts to ensure smooth hotel operations</w:t>
      </w:r>
    </w:p>
    <w:p w14:paraId="2FD18DD1" w14:textId="77777777" w:rsidR="007C2C4A" w:rsidRPr="006C71E2" w:rsidRDefault="007C2C4A" w:rsidP="007C2C4A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 w:rsidRPr="006C71E2">
        <w:rPr>
          <w:rFonts w:ascii="SF Pro Light" w:eastAsia="Raleway" w:hAnsi="SF Pro Light" w:cs="Raleway"/>
          <w:color w:val="000000"/>
        </w:rPr>
        <w:t xml:space="preserve">Utilize Maestro, Excel, Tableau, and </w:t>
      </w:r>
      <w:proofErr w:type="spellStart"/>
      <w:r w:rsidRPr="006C71E2">
        <w:rPr>
          <w:rFonts w:ascii="SF Pro Light" w:eastAsia="Raleway" w:hAnsi="SF Pro Light" w:cs="Raleway"/>
          <w:color w:val="000000"/>
        </w:rPr>
        <w:t>PowerBI</w:t>
      </w:r>
      <w:proofErr w:type="spellEnd"/>
      <w:r w:rsidRPr="006C71E2">
        <w:rPr>
          <w:rFonts w:ascii="SF Pro Light" w:eastAsia="Raleway" w:hAnsi="SF Pro Light" w:cs="Raleway"/>
          <w:color w:val="000000"/>
        </w:rPr>
        <w:t xml:space="preserve"> on a daily basis to oversee $6 million in transactions, analyze hotel’s periodic financial data, </w:t>
      </w:r>
      <w:proofErr w:type="gramStart"/>
      <w:r w:rsidRPr="006C71E2">
        <w:rPr>
          <w:rFonts w:ascii="SF Pro Light" w:eastAsia="Raleway" w:hAnsi="SF Pro Light" w:cs="Raleway"/>
          <w:color w:val="000000"/>
        </w:rPr>
        <w:t>generate</w:t>
      </w:r>
      <w:proofErr w:type="gramEnd"/>
      <w:r w:rsidRPr="006C71E2">
        <w:rPr>
          <w:rFonts w:ascii="SF Pro Light" w:eastAsia="Raleway" w:hAnsi="SF Pro Light" w:cs="Raleway"/>
          <w:color w:val="000000"/>
        </w:rPr>
        <w:t xml:space="preserve"> and interpret sales reports</w:t>
      </w:r>
    </w:p>
    <w:p w14:paraId="645644FE" w14:textId="0B09F254" w:rsidR="007C2C4A" w:rsidRPr="007C2C4A" w:rsidRDefault="007C2C4A" w:rsidP="007C2C4A">
      <w:pPr>
        <w:numPr>
          <w:ilvl w:val="0"/>
          <w:numId w:val="11"/>
        </w:numPr>
        <w:spacing w:after="0" w:line="300" w:lineRule="auto"/>
        <w:rPr>
          <w:rFonts w:ascii="SF Pro Light" w:eastAsia="Raleway SemiBold" w:hAnsi="SF Pro Light" w:cs="Raleway SemiBold"/>
          <w:b/>
          <w:bCs/>
          <w:color w:val="373737"/>
        </w:rPr>
      </w:pPr>
      <w:r w:rsidRPr="006C71E2">
        <w:rPr>
          <w:rFonts w:ascii="SF Pro Light" w:eastAsia="Raleway" w:hAnsi="SF Pro Light" w:cs="Raleway"/>
          <w:color w:val="000000"/>
        </w:rPr>
        <w:t>Assist with night audits 3 times a week, including transaction matching, payroll, tax compliance, cash reconciliation, adjusting and posting journal entries</w:t>
      </w:r>
    </w:p>
    <w:p w14:paraId="52A0B9E3" w14:textId="77777777" w:rsidR="007768B5" w:rsidRPr="006C71E2" w:rsidRDefault="007768B5">
      <w:pPr>
        <w:spacing w:after="0" w:line="215" w:lineRule="auto"/>
        <w:rPr>
          <w:rFonts w:ascii="SF Pro Light" w:eastAsia="Raleway SemiBold" w:hAnsi="SF Pro Light" w:cs="Raleway SemiBold"/>
          <w:b/>
          <w:bCs/>
          <w:color w:val="373737"/>
        </w:rPr>
      </w:pPr>
    </w:p>
    <w:p w14:paraId="5CA12D84" w14:textId="2C4809DD" w:rsidR="002E5A10" w:rsidRPr="00C61932" w:rsidRDefault="00622DAD" w:rsidP="002E5A10">
      <w:pPr>
        <w:spacing w:after="0" w:line="215" w:lineRule="auto"/>
        <w:rPr>
          <w:rFonts w:ascii="SF UI Display" w:hAnsi="SF UI Display"/>
        </w:rPr>
      </w:pPr>
      <w:r w:rsidRPr="00C61932">
        <w:rPr>
          <w:rFonts w:ascii="SF UI Display" w:eastAsia="Raleway SemiBold" w:hAnsi="SF UI Display" w:cs="Raleway SemiBold"/>
          <w:b/>
          <w:bCs/>
          <w:color w:val="373737"/>
        </w:rPr>
        <w:t>Event Team Manager</w:t>
      </w:r>
    </w:p>
    <w:p w14:paraId="2E5C147E" w14:textId="33823D9D" w:rsidR="002E5A10" w:rsidRPr="006C71E2" w:rsidRDefault="002E5A10" w:rsidP="002E5A10">
      <w:pPr>
        <w:tabs>
          <w:tab w:val="right" w:pos="10400"/>
        </w:tabs>
        <w:spacing w:after="0" w:line="240" w:lineRule="auto"/>
        <w:rPr>
          <w:rFonts w:ascii="SF Pro Light" w:hAnsi="SF Pro Light"/>
        </w:rPr>
      </w:pPr>
      <w:r w:rsidRPr="00C61932">
        <w:rPr>
          <w:rFonts w:ascii="SF UI Display" w:hAnsi="SF UI Display" w:cs="Raleway SemiBold"/>
          <w:b/>
          <w:bCs/>
          <w:color w:val="3D3D3D"/>
        </w:rPr>
        <w:t xml:space="preserve">Berea College, </w:t>
      </w:r>
      <w:r w:rsidR="00622DAD" w:rsidRPr="00C61932">
        <w:rPr>
          <w:rFonts w:ascii="SF UI Display" w:hAnsi="SF UI Display" w:cs="Raleway SemiBold"/>
          <w:b/>
          <w:bCs/>
          <w:color w:val="3D3D3D"/>
        </w:rPr>
        <w:t>Student Life</w:t>
      </w:r>
      <w:r w:rsidRPr="00C61932">
        <w:rPr>
          <w:rFonts w:ascii="SF UI Display" w:hAnsi="SF UI Display" w:cs="Raleway SemiBold"/>
          <w:b/>
          <w:bCs/>
          <w:color w:val="3D3D3D"/>
        </w:rPr>
        <w:t xml:space="preserve"> | Berea, KY</w:t>
      </w:r>
      <w:r w:rsidRPr="006C71E2">
        <w:rPr>
          <w:rFonts w:ascii="SF Pro Light" w:hAnsi="SF Pro Light" w:cs="Raleway SemiBold"/>
          <w:b/>
          <w:bCs/>
          <w:color w:val="3D3D3D"/>
        </w:rPr>
        <w:tab/>
      </w:r>
      <w:r w:rsidRPr="00144D5D">
        <w:rPr>
          <w:rFonts w:ascii="SF UI Display" w:hAnsi="SF UI Display" w:cs="Raleway SemiBold"/>
          <w:b/>
          <w:bCs/>
          <w:color w:val="3D3D3D"/>
        </w:rPr>
        <w:t xml:space="preserve">Aug 2022 – </w:t>
      </w:r>
      <w:r w:rsidR="00E10A39" w:rsidRPr="00144D5D">
        <w:rPr>
          <w:rFonts w:ascii="SF UI Display" w:hAnsi="SF UI Display" w:cs="Raleway SemiBold"/>
          <w:b/>
          <w:bCs/>
          <w:color w:val="3D3D3D"/>
        </w:rPr>
        <w:t>May 2023</w:t>
      </w:r>
    </w:p>
    <w:p w14:paraId="295942F7" w14:textId="689FCFAD" w:rsidR="002C7C14" w:rsidRPr="006C71E2" w:rsidRDefault="002E5A10" w:rsidP="00037A32">
      <w:pPr>
        <w:numPr>
          <w:ilvl w:val="0"/>
          <w:numId w:val="11"/>
        </w:numPr>
        <w:spacing w:after="0" w:line="300" w:lineRule="auto"/>
        <w:rPr>
          <w:rFonts w:ascii="SF Pro Light" w:hAnsi="SF Pro Light"/>
        </w:rPr>
      </w:pPr>
      <w:r w:rsidRPr="006C71E2">
        <w:rPr>
          <w:rFonts w:ascii="SF Pro Light" w:eastAsia="Raleway" w:hAnsi="SF Pro Light" w:cs="Raleway"/>
          <w:color w:val="000000"/>
        </w:rPr>
        <w:t>Demonstrate</w:t>
      </w:r>
      <w:r w:rsidR="00E10A39" w:rsidRPr="006C71E2">
        <w:rPr>
          <w:rFonts w:ascii="SF Pro Light" w:eastAsia="Raleway" w:hAnsi="SF Pro Light" w:cs="Raleway"/>
          <w:color w:val="000000"/>
        </w:rPr>
        <w:t>d</w:t>
      </w:r>
      <w:r w:rsidRPr="006C71E2">
        <w:rPr>
          <w:rFonts w:ascii="SF Pro Light" w:eastAsia="Raleway" w:hAnsi="SF Pro Light" w:cs="Raleway"/>
          <w:color w:val="000000"/>
        </w:rPr>
        <w:t xml:space="preserve"> exceptional leadership and communication skills in managing a team of 20</w:t>
      </w:r>
    </w:p>
    <w:p w14:paraId="62A3EF10" w14:textId="77777777" w:rsidR="00E10A39" w:rsidRPr="006C71E2" w:rsidRDefault="00E10A39" w:rsidP="00037A32">
      <w:pPr>
        <w:numPr>
          <w:ilvl w:val="0"/>
          <w:numId w:val="11"/>
        </w:numPr>
        <w:spacing w:after="0" w:line="300" w:lineRule="auto"/>
        <w:rPr>
          <w:rFonts w:ascii="SF Pro Light" w:hAnsi="SF Pro Light"/>
        </w:rPr>
      </w:pPr>
      <w:r w:rsidRPr="006C71E2">
        <w:rPr>
          <w:rFonts w:ascii="SF Pro Light" w:hAnsi="SF Pro Light"/>
        </w:rPr>
        <w:t xml:space="preserve">Compiled and presented monthly budgets for upcoming 5-8 events ranging from $500 to $3000 to the college administration through Tableau visualization and Power BI </w:t>
      </w:r>
    </w:p>
    <w:p w14:paraId="7F24D779" w14:textId="37D29E72" w:rsidR="00E10A39" w:rsidRPr="006C71E2" w:rsidRDefault="00E10A39" w:rsidP="00037A32">
      <w:pPr>
        <w:numPr>
          <w:ilvl w:val="0"/>
          <w:numId w:val="11"/>
        </w:numPr>
        <w:spacing w:after="0" w:line="300" w:lineRule="auto"/>
        <w:rPr>
          <w:rFonts w:ascii="SF Pro Light" w:hAnsi="SF Pro Light"/>
        </w:rPr>
      </w:pPr>
      <w:r w:rsidRPr="006C71E2">
        <w:rPr>
          <w:rFonts w:ascii="SF Pro Light" w:hAnsi="SF Pro Light"/>
        </w:rPr>
        <w:t xml:space="preserve">Collected and interpreted post-event </w:t>
      </w:r>
      <w:r w:rsidR="00420404" w:rsidRPr="006C71E2">
        <w:rPr>
          <w:rFonts w:ascii="SF Pro Light" w:hAnsi="SF Pro Light"/>
        </w:rPr>
        <w:t>feedback</w:t>
      </w:r>
      <w:r w:rsidRPr="006C71E2">
        <w:rPr>
          <w:rFonts w:ascii="SF Pro Light" w:hAnsi="SF Pro Light"/>
        </w:rPr>
        <w:t xml:space="preserve"> </w:t>
      </w:r>
      <w:r w:rsidR="00420404">
        <w:rPr>
          <w:rFonts w:ascii="SF Pro Light" w:hAnsi="SF Pro Light"/>
        </w:rPr>
        <w:t xml:space="preserve">forms </w:t>
      </w:r>
      <w:r w:rsidRPr="006C71E2">
        <w:rPr>
          <w:rFonts w:ascii="SF Pro Light" w:hAnsi="SF Pro Light"/>
        </w:rPr>
        <w:t xml:space="preserve">and financial expenses using Tableau and Qualtrics on a weekly basis providing actionable insights to supervisors </w:t>
      </w:r>
    </w:p>
    <w:p w14:paraId="330D9109" w14:textId="41451FE3" w:rsidR="00E10A39" w:rsidRPr="006C71E2" w:rsidRDefault="00E10A39" w:rsidP="00037A32">
      <w:pPr>
        <w:numPr>
          <w:ilvl w:val="0"/>
          <w:numId w:val="11"/>
        </w:numPr>
        <w:spacing w:after="0" w:line="300" w:lineRule="auto"/>
        <w:rPr>
          <w:rFonts w:ascii="SF Pro Light" w:hAnsi="SF Pro Light"/>
        </w:rPr>
      </w:pPr>
      <w:r w:rsidRPr="006C71E2">
        <w:rPr>
          <w:rFonts w:ascii="SF Pro Light" w:hAnsi="SF Pro Light"/>
        </w:rPr>
        <w:t>Designed 10-20 posters weekly in Photoshop and Canva to be posted on the school’s website</w:t>
      </w:r>
    </w:p>
    <w:p w14:paraId="3C08EBE9" w14:textId="77777777" w:rsidR="00037A32" w:rsidRPr="006C71E2" w:rsidRDefault="00037A32" w:rsidP="00037A32">
      <w:pPr>
        <w:spacing w:after="0" w:line="300" w:lineRule="auto"/>
        <w:ind w:left="190"/>
        <w:rPr>
          <w:rFonts w:ascii="SF Pro Light" w:hAnsi="SF Pro Light"/>
        </w:rPr>
      </w:pPr>
    </w:p>
    <w:p w14:paraId="0F8519FD" w14:textId="4A865DC3" w:rsidR="00D85801" w:rsidRPr="00144D5D" w:rsidRDefault="00A21DE3">
      <w:pPr>
        <w:spacing w:before="75" w:after="0" w:line="243" w:lineRule="auto"/>
        <w:textAlignment w:val="top"/>
        <w:rPr>
          <w:rFonts w:ascii="SF Pro Bold" w:hAnsi="SF Pro Bold"/>
          <w:color w:val="000066"/>
        </w:rPr>
      </w:pPr>
      <w:r w:rsidRPr="00144D5D">
        <w:rPr>
          <w:rFonts w:ascii="SF Pro Bold" w:eastAsia="Raleway SemiBold" w:hAnsi="SF Pro Bold" w:cs="Raleway SemiBold"/>
          <w:color w:val="000066"/>
          <w:spacing w:val="20"/>
          <w:sz w:val="21"/>
          <w:szCs w:val="21"/>
        </w:rPr>
        <w:t>LEADERSHIP</w:t>
      </w:r>
      <w:r w:rsidR="002C7C14" w:rsidRPr="00144D5D">
        <w:rPr>
          <w:rFonts w:ascii="SF Pro Bold" w:eastAsia="Raleway SemiBold" w:hAnsi="SF Pro Bold" w:cs="Raleway SemiBold"/>
          <w:color w:val="000066"/>
          <w:spacing w:val="20"/>
          <w:sz w:val="21"/>
          <w:szCs w:val="21"/>
        </w:rPr>
        <w:t xml:space="preserve">, </w:t>
      </w:r>
      <w:r w:rsidR="002C2137" w:rsidRPr="00144D5D">
        <w:rPr>
          <w:rFonts w:ascii="SF Pro Bold" w:eastAsia="Raleway SemiBold" w:hAnsi="SF Pro Bold" w:cs="Raleway SemiBold"/>
          <w:color w:val="000066"/>
          <w:spacing w:val="20"/>
          <w:sz w:val="21"/>
          <w:szCs w:val="21"/>
        </w:rPr>
        <w:t>VOLUNTEERING</w:t>
      </w:r>
      <w:r w:rsidR="002C7C14" w:rsidRPr="00144D5D">
        <w:rPr>
          <w:rFonts w:ascii="SF Pro Bold" w:eastAsia="Raleway SemiBold" w:hAnsi="SF Pro Bold" w:cs="Raleway SemiBold"/>
          <w:color w:val="000066"/>
          <w:spacing w:val="20"/>
          <w:sz w:val="21"/>
          <w:szCs w:val="21"/>
        </w:rPr>
        <w:t>, AND AWARDS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D85801" w:rsidRPr="006C71E2" w14:paraId="54F3D439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042A700" w14:textId="77777777" w:rsidR="00D85801" w:rsidRPr="006C71E2" w:rsidRDefault="00A21DE3">
            <w:pPr>
              <w:spacing w:after="0" w:line="240" w:lineRule="auto"/>
              <w:rPr>
                <w:rFonts w:ascii="SF Pro Light" w:hAnsi="SF Pro Light"/>
              </w:rPr>
            </w:pPr>
            <w:r w:rsidRPr="006C71E2">
              <w:rPr>
                <w:rFonts w:ascii="SF Pro Light" w:eastAsia="Raleway" w:hAnsi="SF Pro Light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180D654C" w14:textId="77777777" w:rsidR="00D85801" w:rsidRPr="006C71E2" w:rsidRDefault="00A21DE3">
            <w:pPr>
              <w:spacing w:after="0" w:line="240" w:lineRule="auto"/>
              <w:rPr>
                <w:rFonts w:ascii="SF Pro Light" w:hAnsi="SF Pro Light"/>
              </w:rPr>
            </w:pPr>
            <w:r w:rsidRPr="006C71E2">
              <w:rPr>
                <w:rFonts w:ascii="SF Pro Light" w:eastAsia="Raleway" w:hAnsi="SF Pro Light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5F209C02" w14:textId="0A89B86F" w:rsidR="004A6218" w:rsidRPr="006C71E2" w:rsidRDefault="00495DF9" w:rsidP="004A6218">
      <w:pPr>
        <w:numPr>
          <w:ilvl w:val="0"/>
          <w:numId w:val="11"/>
        </w:numPr>
        <w:spacing w:after="0" w:line="300" w:lineRule="auto"/>
        <w:rPr>
          <w:rFonts w:ascii="SF Pro Light" w:hAnsi="SF Pro Light"/>
          <w:color w:val="000066"/>
        </w:rPr>
      </w:pPr>
      <w:r w:rsidRPr="006C71E2">
        <w:rPr>
          <w:rFonts w:ascii="SF Pro Light" w:eastAsia="Raleway" w:hAnsi="SF Pro Light" w:cs="Raleway"/>
          <w:color w:val="000000"/>
        </w:rPr>
        <w:t>Student Ambassador, AICPA</w:t>
      </w:r>
      <w:r w:rsidR="00517C2D" w:rsidRPr="006C71E2">
        <w:rPr>
          <w:rFonts w:ascii="SF Pro Light" w:eastAsia="Raleway" w:hAnsi="SF Pro Light" w:cs="Raleway"/>
          <w:color w:val="000000"/>
        </w:rPr>
        <w:t xml:space="preserve">, KYCPA, and </w:t>
      </w:r>
      <w:r w:rsidRPr="006C71E2">
        <w:rPr>
          <w:rFonts w:ascii="SF Pro Light" w:eastAsia="Raleway" w:hAnsi="SF Pro Light" w:cs="Raleway"/>
          <w:color w:val="000000"/>
        </w:rPr>
        <w:t xml:space="preserve">CIMA                                                       </w:t>
      </w:r>
      <w:r w:rsidR="00A452B8">
        <w:rPr>
          <w:rFonts w:ascii="SF Pro Light" w:eastAsia="Raleway" w:hAnsi="SF Pro Light" w:cs="Raleway"/>
          <w:color w:val="000000"/>
        </w:rPr>
        <w:t xml:space="preserve">                            </w:t>
      </w:r>
      <w:r w:rsidRPr="00144D5D">
        <w:rPr>
          <w:rFonts w:ascii="SF UI Display" w:eastAsia="Raleway" w:hAnsi="SF UI Display" w:cs="Raleway"/>
          <w:b/>
          <w:bCs/>
          <w:color w:val="404040" w:themeColor="text1" w:themeTint="BF"/>
        </w:rPr>
        <w:t xml:space="preserve">Sept 2023 </w:t>
      </w:r>
      <w:r w:rsidR="004A6218" w:rsidRPr="00144D5D">
        <w:rPr>
          <w:rFonts w:ascii="SF UI Display" w:eastAsia="Raleway" w:hAnsi="SF UI Display" w:cs="Raleway"/>
          <w:b/>
          <w:bCs/>
          <w:color w:val="404040" w:themeColor="text1" w:themeTint="BF"/>
        </w:rPr>
        <w:t>–</w:t>
      </w:r>
      <w:r w:rsidRPr="00144D5D">
        <w:rPr>
          <w:rFonts w:ascii="SF UI Display" w:eastAsia="Raleway" w:hAnsi="SF UI Display" w:cs="Raleway"/>
          <w:b/>
          <w:bCs/>
          <w:color w:val="404040" w:themeColor="text1" w:themeTint="BF"/>
        </w:rPr>
        <w:t xml:space="preserve"> </w:t>
      </w:r>
      <w:r w:rsidR="00434AB8" w:rsidRPr="00144D5D">
        <w:rPr>
          <w:rFonts w:ascii="SF UI Display" w:eastAsia="Raleway" w:hAnsi="SF UI Display" w:cs="Raleway"/>
          <w:b/>
          <w:bCs/>
          <w:color w:val="404040" w:themeColor="text1" w:themeTint="BF"/>
        </w:rPr>
        <w:t>May 2024</w:t>
      </w:r>
    </w:p>
    <w:p w14:paraId="45DD6CEE" w14:textId="374BC94E" w:rsidR="00517C2D" w:rsidRPr="006C71E2" w:rsidRDefault="00517C2D" w:rsidP="00517C2D">
      <w:pPr>
        <w:numPr>
          <w:ilvl w:val="0"/>
          <w:numId w:val="11"/>
        </w:numPr>
        <w:spacing w:after="0" w:line="300" w:lineRule="auto"/>
        <w:rPr>
          <w:rFonts w:ascii="SF Pro Light" w:hAnsi="SF Pro Light"/>
          <w:color w:val="000066"/>
        </w:rPr>
      </w:pPr>
      <w:r w:rsidRPr="006C71E2">
        <w:rPr>
          <w:rFonts w:ascii="SF Pro Light" w:eastAsia="Raleway" w:hAnsi="SF Pro Light" w:cs="Raleway"/>
          <w:color w:val="000000"/>
        </w:rPr>
        <w:t>Tennis Player</w:t>
      </w:r>
      <w:r w:rsidRPr="006C71E2">
        <w:rPr>
          <w:rFonts w:ascii="SF Pro Light" w:eastAsia="Raleway" w:hAnsi="SF Pro Light" w:cs="Raleway"/>
          <w:b/>
          <w:bCs/>
          <w:color w:val="404040" w:themeColor="text1" w:themeTint="BF"/>
        </w:rPr>
        <w:t xml:space="preserve">, </w:t>
      </w:r>
      <w:r w:rsidRPr="006C71E2">
        <w:rPr>
          <w:rFonts w:ascii="SF Pro Light" w:eastAsia="Raleway" w:hAnsi="SF Pro Light" w:cs="Raleway"/>
          <w:color w:val="000000"/>
        </w:rPr>
        <w:t>Berea College NCAA Division III</w:t>
      </w:r>
      <w:r w:rsidRPr="006C71E2">
        <w:rPr>
          <w:rFonts w:ascii="SF Pro Light" w:eastAsia="Raleway" w:hAnsi="SF Pro Light" w:cs="Raleway"/>
          <w:b/>
          <w:bCs/>
          <w:color w:val="404040" w:themeColor="text1" w:themeTint="BF"/>
        </w:rPr>
        <w:t xml:space="preserve">                                                           </w:t>
      </w:r>
      <w:r w:rsidR="00A452B8" w:rsidRPr="006C71E2">
        <w:rPr>
          <w:rFonts w:ascii="SF Pro Light" w:eastAsia="Raleway" w:hAnsi="SF Pro Light" w:cs="Raleway"/>
          <w:color w:val="000000"/>
        </w:rPr>
        <w:t xml:space="preserve">  </w:t>
      </w:r>
      <w:r w:rsidR="00A452B8">
        <w:rPr>
          <w:rFonts w:ascii="SF Pro Light" w:eastAsia="Raleway" w:hAnsi="SF Pro Light" w:cs="Raleway"/>
          <w:color w:val="000000"/>
        </w:rPr>
        <w:t xml:space="preserve">                          </w:t>
      </w:r>
      <w:r w:rsidRPr="006C71E2">
        <w:rPr>
          <w:rFonts w:ascii="SF Pro Light" w:eastAsia="Raleway" w:hAnsi="SF Pro Light" w:cs="Raleway"/>
          <w:b/>
          <w:bCs/>
          <w:color w:val="404040" w:themeColor="text1" w:themeTint="BF"/>
        </w:rPr>
        <w:t xml:space="preserve"> </w:t>
      </w:r>
      <w:r w:rsidRPr="00144D5D">
        <w:rPr>
          <w:rFonts w:ascii="SF UI Display" w:eastAsia="Raleway" w:hAnsi="SF UI Display" w:cs="Raleway"/>
          <w:b/>
          <w:bCs/>
          <w:color w:val="404040" w:themeColor="text1" w:themeTint="BF"/>
        </w:rPr>
        <w:t>Sept 2023 – May 2024</w:t>
      </w:r>
      <w:r w:rsidRPr="006C71E2">
        <w:rPr>
          <w:rFonts w:ascii="SF Pro Light" w:eastAsia="Raleway" w:hAnsi="SF Pro Light" w:cs="Raleway"/>
          <w:b/>
          <w:bCs/>
          <w:color w:val="404040" w:themeColor="text1" w:themeTint="BF"/>
        </w:rPr>
        <w:t xml:space="preserve"> </w:t>
      </w:r>
    </w:p>
    <w:p w14:paraId="411BA37C" w14:textId="1E881F54" w:rsidR="00517C2D" w:rsidRPr="006C71E2" w:rsidRDefault="00517C2D" w:rsidP="00517C2D">
      <w:pPr>
        <w:numPr>
          <w:ilvl w:val="0"/>
          <w:numId w:val="11"/>
        </w:numPr>
        <w:spacing w:after="0" w:line="300" w:lineRule="auto"/>
        <w:rPr>
          <w:rFonts w:ascii="SF Pro Light" w:hAnsi="SF Pro Light"/>
          <w:color w:val="000066"/>
        </w:rPr>
      </w:pPr>
      <w:r w:rsidRPr="006C71E2">
        <w:rPr>
          <w:rFonts w:ascii="SF Pro Light" w:eastAsia="Raleway" w:hAnsi="SF Pro Light" w:cs="Raleway"/>
          <w:color w:val="000000"/>
        </w:rPr>
        <w:t>Richard T. Hougen Hotel Management Award x 2</w:t>
      </w:r>
      <w:r w:rsidRPr="006C71E2">
        <w:rPr>
          <w:rFonts w:ascii="SF Pro Light" w:eastAsia="Raleway" w:hAnsi="SF Pro Light" w:cs="Raleway"/>
          <w:b/>
          <w:bCs/>
          <w:color w:val="404040" w:themeColor="text1" w:themeTint="BF"/>
        </w:rPr>
        <w:t xml:space="preserve">                                                     </w:t>
      </w:r>
      <w:r w:rsidR="00A452B8" w:rsidRPr="006C71E2">
        <w:rPr>
          <w:rFonts w:ascii="SF Pro Light" w:eastAsia="Raleway" w:hAnsi="SF Pro Light" w:cs="Raleway"/>
          <w:color w:val="000000"/>
        </w:rPr>
        <w:t xml:space="preserve">  </w:t>
      </w:r>
      <w:r w:rsidR="00A452B8">
        <w:rPr>
          <w:rFonts w:ascii="SF Pro Light" w:eastAsia="Raleway" w:hAnsi="SF Pro Light" w:cs="Raleway"/>
          <w:color w:val="000000"/>
        </w:rPr>
        <w:t xml:space="preserve">                         </w:t>
      </w:r>
      <w:r w:rsidRPr="006C71E2">
        <w:rPr>
          <w:rFonts w:ascii="SF Pro Light" w:eastAsia="Raleway" w:hAnsi="SF Pro Light" w:cs="Raleway"/>
          <w:b/>
          <w:bCs/>
          <w:color w:val="404040" w:themeColor="text1" w:themeTint="BF"/>
        </w:rPr>
        <w:t xml:space="preserve">                </w:t>
      </w:r>
      <w:r w:rsidRPr="00144D5D">
        <w:rPr>
          <w:rFonts w:ascii="SF UI Display" w:eastAsia="Raleway" w:hAnsi="SF UI Display" w:cs="Raleway"/>
          <w:b/>
          <w:bCs/>
          <w:color w:val="404040" w:themeColor="text1" w:themeTint="BF"/>
        </w:rPr>
        <w:t xml:space="preserve">2022 and 2024                                                                        </w:t>
      </w:r>
    </w:p>
    <w:p w14:paraId="42D8F7E1" w14:textId="1F6BF287" w:rsidR="00C15775" w:rsidRPr="00C15775" w:rsidRDefault="00000000" w:rsidP="00E10A39">
      <w:pPr>
        <w:numPr>
          <w:ilvl w:val="0"/>
          <w:numId w:val="11"/>
        </w:numPr>
        <w:spacing w:after="0" w:line="300" w:lineRule="auto"/>
        <w:rPr>
          <w:rFonts w:ascii="SF Pro Light" w:hAnsi="SF Pro Light"/>
          <w:color w:val="000066"/>
        </w:rPr>
      </w:pPr>
      <w:hyperlink r:id="rId12" w:history="1">
        <w:r w:rsidR="002C7C14" w:rsidRPr="006C71E2">
          <w:rPr>
            <w:rStyle w:val="Hyperlink"/>
            <w:rFonts w:ascii="SF Pro Light" w:eastAsia="Raleway SemiBold" w:hAnsi="SF Pro Light" w:cs="Raleway SemiBold"/>
            <w:b/>
            <w:bCs/>
          </w:rPr>
          <w:t>First Aid and CPR Certification</w:t>
        </w:r>
      </w:hyperlink>
      <w:r w:rsidR="002C7C14" w:rsidRPr="006C71E2">
        <w:rPr>
          <w:rFonts w:ascii="SF Pro Light" w:eastAsia="Raleway" w:hAnsi="SF Pro Light" w:cs="Raleway"/>
          <w:b/>
          <w:bCs/>
          <w:color w:val="404040" w:themeColor="text1" w:themeTint="BF"/>
        </w:rPr>
        <w:t xml:space="preserve">    </w:t>
      </w:r>
      <w:r w:rsidR="002C7C14" w:rsidRPr="006C71E2">
        <w:rPr>
          <w:rStyle w:val="Hyperlink"/>
          <w:rFonts w:ascii="SF Pro Light" w:eastAsia="Raleway SemiBold" w:hAnsi="SF Pro Light" w:cs="Raleway SemiBold"/>
          <w:b/>
          <w:bCs/>
          <w:u w:val="none"/>
        </w:rPr>
        <w:t xml:space="preserve">                                                                     </w:t>
      </w:r>
      <w:r w:rsidR="002C7C14" w:rsidRPr="006C71E2">
        <w:rPr>
          <w:rFonts w:ascii="SF Pro Light" w:eastAsia="Raleway" w:hAnsi="SF Pro Light" w:cs="Raleway"/>
          <w:color w:val="404040" w:themeColor="text1" w:themeTint="BF"/>
        </w:rPr>
        <w:t xml:space="preserve">        </w:t>
      </w:r>
      <w:r w:rsidR="00A452B8" w:rsidRPr="006C71E2">
        <w:rPr>
          <w:rFonts w:ascii="SF Pro Light" w:eastAsia="Raleway" w:hAnsi="SF Pro Light" w:cs="Raleway"/>
          <w:color w:val="000000"/>
        </w:rPr>
        <w:t xml:space="preserve">  </w:t>
      </w:r>
      <w:r w:rsidR="00A452B8">
        <w:rPr>
          <w:rFonts w:ascii="SF Pro Light" w:eastAsia="Raleway" w:hAnsi="SF Pro Light" w:cs="Raleway"/>
          <w:color w:val="000000"/>
        </w:rPr>
        <w:t xml:space="preserve">                             </w:t>
      </w:r>
      <w:r w:rsidR="002C7C14" w:rsidRPr="006C71E2">
        <w:rPr>
          <w:rFonts w:ascii="SF Pro Light" w:eastAsia="Raleway" w:hAnsi="SF Pro Light" w:cs="Raleway"/>
          <w:color w:val="404040" w:themeColor="text1" w:themeTint="BF"/>
        </w:rPr>
        <w:t xml:space="preserve">                     </w:t>
      </w:r>
      <w:r w:rsidR="002C7C14" w:rsidRPr="00144D5D">
        <w:rPr>
          <w:rFonts w:ascii="SF UI Display" w:eastAsia="Raleway" w:hAnsi="SF UI Display" w:cs="Raleway"/>
          <w:b/>
          <w:bCs/>
          <w:color w:val="404040" w:themeColor="text1" w:themeTint="BF"/>
        </w:rPr>
        <w:t xml:space="preserve">December 2022               </w:t>
      </w:r>
    </w:p>
    <w:p w14:paraId="18EEB745" w14:textId="3A75EAC1" w:rsidR="00C61932" w:rsidRPr="00C61932" w:rsidRDefault="00C61932" w:rsidP="00E10A39">
      <w:pPr>
        <w:numPr>
          <w:ilvl w:val="0"/>
          <w:numId w:val="11"/>
        </w:numPr>
        <w:spacing w:after="0" w:line="300" w:lineRule="auto"/>
        <w:rPr>
          <w:rFonts w:ascii="SF Pro Light" w:hAnsi="SF Pro Light"/>
          <w:color w:val="000066"/>
        </w:rPr>
      </w:pPr>
      <w:r>
        <w:rPr>
          <w:rFonts w:ascii="SF UI Display" w:eastAsia="Raleway" w:hAnsi="SF UI Display" w:cs="Raleway"/>
          <w:color w:val="404040" w:themeColor="text1" w:themeTint="BF"/>
        </w:rPr>
        <w:t xml:space="preserve">Uzbekistan Armed Forces, Infantry                                                                                    </w:t>
      </w:r>
      <w:r w:rsidR="00A452B8" w:rsidRPr="006C71E2">
        <w:rPr>
          <w:rFonts w:ascii="SF Pro Light" w:eastAsia="Raleway" w:hAnsi="SF Pro Light" w:cs="Raleway"/>
          <w:color w:val="000000"/>
        </w:rPr>
        <w:t xml:space="preserve">  </w:t>
      </w:r>
      <w:r w:rsidR="00A452B8">
        <w:rPr>
          <w:rFonts w:ascii="SF Pro Light" w:eastAsia="Raleway" w:hAnsi="SF Pro Light" w:cs="Raleway"/>
          <w:color w:val="000000"/>
        </w:rPr>
        <w:t xml:space="preserve">                                                 </w:t>
      </w:r>
      <w:r>
        <w:rPr>
          <w:rFonts w:ascii="SF UI Display" w:eastAsia="Raleway" w:hAnsi="SF UI Display" w:cs="Raleway"/>
          <w:color w:val="404040" w:themeColor="text1" w:themeTint="BF"/>
        </w:rPr>
        <w:t xml:space="preserve">   </w:t>
      </w:r>
      <w:r w:rsidRPr="00C61932">
        <w:rPr>
          <w:rFonts w:ascii="SF UI Display" w:eastAsia="Raleway" w:hAnsi="SF UI Display" w:cs="Raleway"/>
          <w:b/>
          <w:bCs/>
          <w:color w:val="404040" w:themeColor="text1" w:themeTint="BF"/>
        </w:rPr>
        <w:t>2021</w:t>
      </w:r>
      <w:r w:rsidR="002C7C14" w:rsidRPr="00144D5D">
        <w:rPr>
          <w:rFonts w:ascii="SF UI Display" w:eastAsia="Raleway" w:hAnsi="SF UI Display" w:cs="Raleway"/>
          <w:b/>
          <w:bCs/>
          <w:color w:val="404040" w:themeColor="text1" w:themeTint="BF"/>
        </w:rPr>
        <w:t xml:space="preserve">           </w:t>
      </w:r>
    </w:p>
    <w:p w14:paraId="369F0184" w14:textId="77777777" w:rsidR="00C61932" w:rsidRDefault="00C61932" w:rsidP="00C61932">
      <w:pPr>
        <w:spacing w:after="0" w:line="300" w:lineRule="auto"/>
        <w:ind w:left="190"/>
        <w:rPr>
          <w:rFonts w:ascii="SF UI Display" w:eastAsia="Raleway" w:hAnsi="SF UI Display" w:cs="Raleway"/>
          <w:color w:val="404040" w:themeColor="text1" w:themeTint="BF"/>
        </w:rPr>
      </w:pPr>
    </w:p>
    <w:p w14:paraId="0D09EEC3" w14:textId="77777777" w:rsidR="00C61932" w:rsidRPr="00144D5D" w:rsidRDefault="00C61932" w:rsidP="00C61932">
      <w:pPr>
        <w:spacing w:before="75" w:after="0" w:line="243" w:lineRule="auto"/>
        <w:textAlignment w:val="top"/>
        <w:rPr>
          <w:rFonts w:ascii="SF Pro Bold" w:hAnsi="SF Pro Bold"/>
          <w:color w:val="000066"/>
        </w:rPr>
      </w:pPr>
      <w:r w:rsidRPr="00144D5D">
        <w:rPr>
          <w:rFonts w:ascii="SF Pro Bold" w:eastAsia="Raleway SemiBold" w:hAnsi="SF Pro Bold" w:cs="Raleway SemiBold"/>
          <w:color w:val="000066"/>
          <w:spacing w:val="20"/>
          <w:sz w:val="21"/>
          <w:szCs w:val="21"/>
        </w:rPr>
        <w:t>EDUCATION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C61932" w:rsidRPr="006C71E2" w14:paraId="29F3C22D" w14:textId="77777777" w:rsidTr="00544C7C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51195F18" w14:textId="77777777" w:rsidR="00C61932" w:rsidRPr="006C71E2" w:rsidRDefault="00C61932" w:rsidP="00544C7C">
            <w:pPr>
              <w:spacing w:after="0" w:line="240" w:lineRule="auto"/>
              <w:rPr>
                <w:rFonts w:ascii="SF Pro Light" w:hAnsi="SF Pro Light"/>
              </w:rPr>
            </w:pPr>
            <w:r w:rsidRPr="006C71E2">
              <w:rPr>
                <w:rFonts w:ascii="SF Pro Light" w:eastAsia="Raleway" w:hAnsi="SF Pro Light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5561F4A8" w14:textId="77777777" w:rsidR="00C61932" w:rsidRPr="006C71E2" w:rsidRDefault="00C61932" w:rsidP="00544C7C">
            <w:pPr>
              <w:spacing w:after="0" w:line="240" w:lineRule="auto"/>
              <w:rPr>
                <w:rFonts w:ascii="SF Pro Light" w:hAnsi="SF Pro Light"/>
              </w:rPr>
            </w:pPr>
            <w:r w:rsidRPr="006C71E2">
              <w:rPr>
                <w:rFonts w:ascii="SF Pro Light" w:eastAsia="Raleway" w:hAnsi="SF Pro Light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076CF678" w14:textId="77777777" w:rsidR="00C61932" w:rsidRPr="00144D5D" w:rsidRDefault="00C61932" w:rsidP="00C61932">
      <w:pPr>
        <w:spacing w:after="0" w:line="215" w:lineRule="auto"/>
        <w:rPr>
          <w:rFonts w:ascii="SF UI Display" w:eastAsia="Raleway SemiBold" w:hAnsi="SF UI Display" w:cs="Raleway SemiBold"/>
          <w:b/>
          <w:bCs/>
          <w:color w:val="373737"/>
        </w:rPr>
      </w:pPr>
      <w:r w:rsidRPr="00144D5D">
        <w:rPr>
          <w:rFonts w:ascii="SF UI Display" w:eastAsia="Raleway SemiBold" w:hAnsi="SF UI Display" w:cs="Raleway SemiBold"/>
          <w:b/>
          <w:bCs/>
          <w:color w:val="373737"/>
        </w:rPr>
        <w:t xml:space="preserve">BS </w:t>
      </w:r>
      <w:r>
        <w:rPr>
          <w:rFonts w:ascii="SF UI Display" w:eastAsia="Raleway SemiBold" w:hAnsi="SF UI Display" w:cs="Raleway SemiBold"/>
          <w:b/>
          <w:bCs/>
          <w:color w:val="373737"/>
        </w:rPr>
        <w:t xml:space="preserve">in </w:t>
      </w:r>
      <w:r w:rsidRPr="00144D5D">
        <w:rPr>
          <w:rFonts w:ascii="SF UI Display" w:eastAsia="Raleway SemiBold" w:hAnsi="SF UI Display" w:cs="Raleway SemiBold"/>
          <w:b/>
          <w:bCs/>
          <w:color w:val="373737"/>
        </w:rPr>
        <w:t>Accounting and BA in Computer &amp; Information Science</w:t>
      </w:r>
    </w:p>
    <w:p w14:paraId="7A37FCF5" w14:textId="77777777" w:rsidR="00C61932" w:rsidRPr="006C71E2" w:rsidRDefault="00C61932" w:rsidP="00C61932">
      <w:pPr>
        <w:tabs>
          <w:tab w:val="right" w:pos="10400"/>
        </w:tabs>
        <w:spacing w:after="0" w:line="240" w:lineRule="auto"/>
        <w:rPr>
          <w:rFonts w:ascii="SF Pro Light" w:hAnsi="SF Pro Light" w:cs="Raleway SemiBold"/>
          <w:b/>
          <w:bCs/>
          <w:color w:val="000000"/>
        </w:rPr>
      </w:pPr>
      <w:r w:rsidRPr="00144D5D">
        <w:rPr>
          <w:rFonts w:ascii="SF UI Display" w:hAnsi="SF UI Display" w:cs="Raleway SemiBold"/>
          <w:b/>
          <w:bCs/>
          <w:color w:val="000000"/>
        </w:rPr>
        <w:t>Berea College, Berea, KY</w:t>
      </w:r>
      <w:r w:rsidRPr="00144D5D">
        <w:rPr>
          <w:rFonts w:ascii="SF Pro Light" w:hAnsi="SF Pro Light" w:cs="Raleway SemiBold"/>
          <w:b/>
          <w:bCs/>
          <w:color w:val="000000"/>
          <w:sz w:val="24"/>
          <w:szCs w:val="24"/>
        </w:rPr>
        <w:t xml:space="preserve"> </w:t>
      </w:r>
      <w:r w:rsidRPr="006C71E2">
        <w:rPr>
          <w:rFonts w:ascii="SF Pro Light" w:hAnsi="SF Pro Light" w:cs="Raleway SemiBold"/>
          <w:b/>
          <w:bCs/>
          <w:color w:val="000000"/>
        </w:rPr>
        <w:tab/>
      </w:r>
      <w:r w:rsidRPr="00144D5D">
        <w:rPr>
          <w:rFonts w:ascii="SF UI Display" w:hAnsi="SF UI Display" w:cs="Raleway SemiBold"/>
          <w:b/>
          <w:bCs/>
          <w:color w:val="000000"/>
        </w:rPr>
        <w:t>Expected: May 2025</w:t>
      </w:r>
    </w:p>
    <w:p w14:paraId="50F03904" w14:textId="77777777" w:rsidR="00C61932" w:rsidRPr="006C71E2" w:rsidRDefault="00C61932" w:rsidP="00C61932">
      <w:pPr>
        <w:numPr>
          <w:ilvl w:val="0"/>
          <w:numId w:val="11"/>
        </w:numPr>
        <w:spacing w:after="0" w:line="300" w:lineRule="auto"/>
        <w:rPr>
          <w:rFonts w:ascii="SF Pro Light" w:eastAsia="Raleway" w:hAnsi="SF Pro Light" w:cs="Raleway"/>
        </w:rPr>
      </w:pPr>
      <w:r w:rsidRPr="006C71E2">
        <w:rPr>
          <w:rFonts w:ascii="SF Pro Light" w:eastAsia="Raleway" w:hAnsi="SF Pro Light" w:cs="Raleway"/>
        </w:rPr>
        <w:t>GPA: 3.</w:t>
      </w:r>
      <w:r>
        <w:rPr>
          <w:rFonts w:ascii="SF Pro Light" w:eastAsia="Raleway" w:hAnsi="SF Pro Light" w:cs="Raleway"/>
        </w:rPr>
        <w:t>7</w:t>
      </w:r>
    </w:p>
    <w:p w14:paraId="53220E18" w14:textId="6BC08BDD" w:rsidR="00A74549" w:rsidRPr="00A452B8" w:rsidRDefault="00C61932" w:rsidP="00A452B8">
      <w:pPr>
        <w:numPr>
          <w:ilvl w:val="0"/>
          <w:numId w:val="11"/>
        </w:numPr>
        <w:spacing w:after="0" w:line="300" w:lineRule="auto"/>
        <w:rPr>
          <w:rFonts w:ascii="SF Pro Light" w:eastAsia="Raleway" w:hAnsi="SF Pro Light" w:cs="Raleway"/>
        </w:rPr>
      </w:pPr>
      <w:r w:rsidRPr="006C71E2">
        <w:rPr>
          <w:rFonts w:ascii="SF Pro Light" w:eastAsia="Raleway" w:hAnsi="SF Pro Light" w:cs="Raleway"/>
        </w:rPr>
        <w:t>Tuition Promise Scholarship valued at $250,000</w:t>
      </w:r>
    </w:p>
    <w:sectPr w:rsidR="00A74549" w:rsidRPr="00A452B8" w:rsidSect="000F6147">
      <w:pgSz w:w="11906" w:h="16838" w:code="9"/>
      <w:pgMar w:top="800" w:right="750" w:bottom="500" w:left="75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26566" w14:textId="77777777" w:rsidR="00CF522C" w:rsidRDefault="00CF522C" w:rsidP="00E44020">
      <w:pPr>
        <w:spacing w:after="0" w:line="240" w:lineRule="auto"/>
      </w:pPr>
      <w:r>
        <w:separator/>
      </w:r>
    </w:p>
  </w:endnote>
  <w:endnote w:type="continuationSeparator" w:id="0">
    <w:p w14:paraId="55273ABF" w14:textId="77777777" w:rsidR="00CF522C" w:rsidRDefault="00CF522C" w:rsidP="00E4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 Pro Light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Raleway SemiBold">
    <w:altName w:val="Raleway SemiBold"/>
    <w:charset w:val="00"/>
    <w:family w:val="auto"/>
    <w:pitch w:val="variable"/>
    <w:sig w:usb0="A00002FF" w:usb1="5000205B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F Pro Bold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F UI Display">
    <w:panose1 w:val="00000400000000000000"/>
    <w:charset w:val="00"/>
    <w:family w:val="auto"/>
    <w:pitch w:val="variable"/>
    <w:sig w:usb0="2000028F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3B28" w14:textId="77777777" w:rsidR="00CF522C" w:rsidRDefault="00CF522C" w:rsidP="00E44020">
      <w:pPr>
        <w:spacing w:after="0" w:line="240" w:lineRule="auto"/>
      </w:pPr>
      <w:r>
        <w:separator/>
      </w:r>
    </w:p>
  </w:footnote>
  <w:footnote w:type="continuationSeparator" w:id="0">
    <w:p w14:paraId="6AAAA557" w14:textId="77777777" w:rsidR="00CF522C" w:rsidRDefault="00CF522C" w:rsidP="00E4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93B"/>
    <w:multiLevelType w:val="hybridMultilevel"/>
    <w:tmpl w:val="789EC3EC"/>
    <w:lvl w:ilvl="0" w:tplc="AA52B1BE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71C88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DE664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F2C8C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6C227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D5E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F0B57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ED6EF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AA2E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7666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5C7CD3"/>
    <w:multiLevelType w:val="hybridMultilevel"/>
    <w:tmpl w:val="F6886008"/>
    <w:lvl w:ilvl="0" w:tplc="16686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04F8"/>
    <w:multiLevelType w:val="hybridMultilevel"/>
    <w:tmpl w:val="9A58B9C4"/>
    <w:lvl w:ilvl="0" w:tplc="16089DB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29E8F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2A99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FB0354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EBCF8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EEDC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5E646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7CAF0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E3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9144AE"/>
    <w:multiLevelType w:val="hybridMultilevel"/>
    <w:tmpl w:val="335E0BA8"/>
    <w:lvl w:ilvl="0" w:tplc="8C2015E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DB88B0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DE58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EC24AB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C52D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8E86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8CF9C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57A07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32F01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E8070B"/>
    <w:multiLevelType w:val="hybridMultilevel"/>
    <w:tmpl w:val="D2CEA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447FE"/>
    <w:multiLevelType w:val="hybridMultilevel"/>
    <w:tmpl w:val="28A24FA4"/>
    <w:lvl w:ilvl="0" w:tplc="D242E46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D0A025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5C070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9EEC0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DB43F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70112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4386C7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5B4C7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405E4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E87108"/>
    <w:multiLevelType w:val="hybridMultilevel"/>
    <w:tmpl w:val="17E4C32A"/>
    <w:lvl w:ilvl="0" w:tplc="D4765FD4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D4AEA3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C83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B6296A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E3C7D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D0A45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9BEA0C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6085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58765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B2B5BDF"/>
    <w:multiLevelType w:val="hybridMultilevel"/>
    <w:tmpl w:val="8F2C19F6"/>
    <w:lvl w:ilvl="0" w:tplc="55BCA6E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98847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F601A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2B8708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D5825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2168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EDA654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63E4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66AF8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D44C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CC241E"/>
    <w:multiLevelType w:val="hybridMultilevel"/>
    <w:tmpl w:val="77A8DD3E"/>
    <w:lvl w:ilvl="0" w:tplc="1E88AC8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589846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22515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2A670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5FA46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0032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EA8F1A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96859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4E65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8143CF"/>
    <w:multiLevelType w:val="hybridMultilevel"/>
    <w:tmpl w:val="53CAFE26"/>
    <w:lvl w:ilvl="0" w:tplc="85DCBAF4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9C96A7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C0B18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244A52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AA2D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8BC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91EB3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4B8C6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503BC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D3E2647"/>
    <w:multiLevelType w:val="multilevel"/>
    <w:tmpl w:val="79123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A881050"/>
    <w:multiLevelType w:val="hybridMultilevel"/>
    <w:tmpl w:val="229AE7AA"/>
    <w:lvl w:ilvl="0" w:tplc="26A4CF98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8E0CE9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2C6F0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2C01AA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BE85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CE59A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E0ABD5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5F05D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C6B9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996046"/>
    <w:multiLevelType w:val="multilevel"/>
    <w:tmpl w:val="3B7A48B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745C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2F6A98"/>
    <w:multiLevelType w:val="hybridMultilevel"/>
    <w:tmpl w:val="1DB8A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278B1"/>
    <w:multiLevelType w:val="hybridMultilevel"/>
    <w:tmpl w:val="CFCC5902"/>
    <w:lvl w:ilvl="0" w:tplc="70276093">
      <w:start w:val="1"/>
      <w:numFmt w:val="decimal"/>
      <w:lvlText w:val="%1."/>
      <w:lvlJc w:val="left"/>
      <w:pPr>
        <w:ind w:left="720" w:hanging="360"/>
      </w:pPr>
    </w:lvl>
    <w:lvl w:ilvl="1" w:tplc="70276093" w:tentative="1">
      <w:start w:val="1"/>
      <w:numFmt w:val="lowerLetter"/>
      <w:lvlText w:val="%2."/>
      <w:lvlJc w:val="left"/>
      <w:pPr>
        <w:ind w:left="1440" w:hanging="360"/>
      </w:pPr>
    </w:lvl>
    <w:lvl w:ilvl="2" w:tplc="70276093" w:tentative="1">
      <w:start w:val="1"/>
      <w:numFmt w:val="lowerRoman"/>
      <w:lvlText w:val="%3."/>
      <w:lvlJc w:val="right"/>
      <w:pPr>
        <w:ind w:left="2160" w:hanging="180"/>
      </w:pPr>
    </w:lvl>
    <w:lvl w:ilvl="3" w:tplc="70276093" w:tentative="1">
      <w:start w:val="1"/>
      <w:numFmt w:val="decimal"/>
      <w:lvlText w:val="%4."/>
      <w:lvlJc w:val="left"/>
      <w:pPr>
        <w:ind w:left="2880" w:hanging="360"/>
      </w:pPr>
    </w:lvl>
    <w:lvl w:ilvl="4" w:tplc="70276093" w:tentative="1">
      <w:start w:val="1"/>
      <w:numFmt w:val="lowerLetter"/>
      <w:lvlText w:val="%5."/>
      <w:lvlJc w:val="left"/>
      <w:pPr>
        <w:ind w:left="3600" w:hanging="360"/>
      </w:pPr>
    </w:lvl>
    <w:lvl w:ilvl="5" w:tplc="70276093" w:tentative="1">
      <w:start w:val="1"/>
      <w:numFmt w:val="lowerRoman"/>
      <w:lvlText w:val="%6."/>
      <w:lvlJc w:val="right"/>
      <w:pPr>
        <w:ind w:left="4320" w:hanging="180"/>
      </w:pPr>
    </w:lvl>
    <w:lvl w:ilvl="6" w:tplc="70276093" w:tentative="1">
      <w:start w:val="1"/>
      <w:numFmt w:val="decimal"/>
      <w:lvlText w:val="%7."/>
      <w:lvlJc w:val="left"/>
      <w:pPr>
        <w:ind w:left="5040" w:hanging="360"/>
      </w:pPr>
    </w:lvl>
    <w:lvl w:ilvl="7" w:tplc="70276093" w:tentative="1">
      <w:start w:val="1"/>
      <w:numFmt w:val="lowerLetter"/>
      <w:lvlText w:val="%8."/>
      <w:lvlJc w:val="left"/>
      <w:pPr>
        <w:ind w:left="5760" w:hanging="360"/>
      </w:pPr>
    </w:lvl>
    <w:lvl w:ilvl="8" w:tplc="70276093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41285">
    <w:abstractNumId w:val="16"/>
  </w:num>
  <w:num w:numId="2" w16cid:durableId="1079252034">
    <w:abstractNumId w:val="5"/>
  </w:num>
  <w:num w:numId="3" w16cid:durableId="1744134444">
    <w:abstractNumId w:val="15"/>
  </w:num>
  <w:num w:numId="4" w16cid:durableId="565728391">
    <w:abstractNumId w:val="9"/>
  </w:num>
  <w:num w:numId="5" w16cid:durableId="371466942">
    <w:abstractNumId w:val="1"/>
  </w:num>
  <w:num w:numId="6" w16cid:durableId="1830168549">
    <w:abstractNumId w:val="14"/>
  </w:num>
  <w:num w:numId="7" w16cid:durableId="250162506">
    <w:abstractNumId w:val="12"/>
  </w:num>
  <w:num w:numId="8" w16cid:durableId="788430047">
    <w:abstractNumId w:val="2"/>
  </w:num>
  <w:num w:numId="9" w16cid:durableId="1233468225">
    <w:abstractNumId w:val="17"/>
  </w:num>
  <w:num w:numId="10" w16cid:durableId="1593034">
    <w:abstractNumId w:val="11"/>
  </w:num>
  <w:num w:numId="11" w16cid:durableId="1252591061">
    <w:abstractNumId w:val="8"/>
  </w:num>
  <w:num w:numId="12" w16cid:durableId="638262408">
    <w:abstractNumId w:val="7"/>
  </w:num>
  <w:num w:numId="13" w16cid:durableId="253829968">
    <w:abstractNumId w:val="3"/>
  </w:num>
  <w:num w:numId="14" w16cid:durableId="790368644">
    <w:abstractNumId w:val="13"/>
  </w:num>
  <w:num w:numId="15" w16cid:durableId="337733285">
    <w:abstractNumId w:val="10"/>
  </w:num>
  <w:num w:numId="16" w16cid:durableId="1835801895">
    <w:abstractNumId w:val="4"/>
  </w:num>
  <w:num w:numId="17" w16cid:durableId="1853717994">
    <w:abstractNumId w:val="6"/>
  </w:num>
  <w:num w:numId="18" w16cid:durableId="1898588485">
    <w:abstractNumId w:val="0"/>
  </w:num>
  <w:num w:numId="19" w16cid:durableId="1318220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sTAwNTU1sDAxNjdV0lEKTi0uzszPAykwrAUA4he+8iwAAAA="/>
  </w:docVars>
  <w:rsids>
    <w:rsidRoot w:val="00DF064E"/>
    <w:rsid w:val="00024948"/>
    <w:rsid w:val="00037A32"/>
    <w:rsid w:val="00065F9C"/>
    <w:rsid w:val="00066E7A"/>
    <w:rsid w:val="000815FC"/>
    <w:rsid w:val="000834EA"/>
    <w:rsid w:val="00087FD1"/>
    <w:rsid w:val="000A7A2F"/>
    <w:rsid w:val="000B2487"/>
    <w:rsid w:val="000E4C59"/>
    <w:rsid w:val="000F4B86"/>
    <w:rsid w:val="000F6147"/>
    <w:rsid w:val="00112029"/>
    <w:rsid w:val="00135412"/>
    <w:rsid w:val="00144D5D"/>
    <w:rsid w:val="0018073F"/>
    <w:rsid w:val="0019525E"/>
    <w:rsid w:val="0019711D"/>
    <w:rsid w:val="001D1E92"/>
    <w:rsid w:val="001F65D8"/>
    <w:rsid w:val="002103D3"/>
    <w:rsid w:val="00265DFD"/>
    <w:rsid w:val="002C2137"/>
    <w:rsid w:val="002C7C14"/>
    <w:rsid w:val="002E5A10"/>
    <w:rsid w:val="002F317B"/>
    <w:rsid w:val="003100DE"/>
    <w:rsid w:val="003132B4"/>
    <w:rsid w:val="00356E1F"/>
    <w:rsid w:val="00361FF4"/>
    <w:rsid w:val="003955F2"/>
    <w:rsid w:val="003A0B7A"/>
    <w:rsid w:val="003B5299"/>
    <w:rsid w:val="003C162D"/>
    <w:rsid w:val="003C6444"/>
    <w:rsid w:val="00420404"/>
    <w:rsid w:val="004224F3"/>
    <w:rsid w:val="00434AB8"/>
    <w:rsid w:val="00471671"/>
    <w:rsid w:val="00491A81"/>
    <w:rsid w:val="00493A0C"/>
    <w:rsid w:val="00495DF9"/>
    <w:rsid w:val="004A3056"/>
    <w:rsid w:val="004A32AB"/>
    <w:rsid w:val="004A6218"/>
    <w:rsid w:val="004D6B48"/>
    <w:rsid w:val="0050384E"/>
    <w:rsid w:val="00513524"/>
    <w:rsid w:val="00517C2D"/>
    <w:rsid w:val="00531A4E"/>
    <w:rsid w:val="00535F5A"/>
    <w:rsid w:val="00555F58"/>
    <w:rsid w:val="00564172"/>
    <w:rsid w:val="00566425"/>
    <w:rsid w:val="00570F75"/>
    <w:rsid w:val="00583B06"/>
    <w:rsid w:val="005F22B1"/>
    <w:rsid w:val="006225A0"/>
    <w:rsid w:val="00622DAD"/>
    <w:rsid w:val="0068515E"/>
    <w:rsid w:val="00686383"/>
    <w:rsid w:val="00695EB1"/>
    <w:rsid w:val="006B73AE"/>
    <w:rsid w:val="006C71E2"/>
    <w:rsid w:val="006E6186"/>
    <w:rsid w:val="006E6663"/>
    <w:rsid w:val="006F5E86"/>
    <w:rsid w:val="0070217F"/>
    <w:rsid w:val="00731BB8"/>
    <w:rsid w:val="0075031E"/>
    <w:rsid w:val="00775EC9"/>
    <w:rsid w:val="007768B5"/>
    <w:rsid w:val="00795BA0"/>
    <w:rsid w:val="007C2C4A"/>
    <w:rsid w:val="008801D7"/>
    <w:rsid w:val="008B3AC2"/>
    <w:rsid w:val="008F680D"/>
    <w:rsid w:val="0090289E"/>
    <w:rsid w:val="0093319A"/>
    <w:rsid w:val="00951AA7"/>
    <w:rsid w:val="00961FC3"/>
    <w:rsid w:val="009734B9"/>
    <w:rsid w:val="00981571"/>
    <w:rsid w:val="009C0825"/>
    <w:rsid w:val="009D4F98"/>
    <w:rsid w:val="00A21A91"/>
    <w:rsid w:val="00A21DE3"/>
    <w:rsid w:val="00A36852"/>
    <w:rsid w:val="00A452B8"/>
    <w:rsid w:val="00A639B9"/>
    <w:rsid w:val="00A66121"/>
    <w:rsid w:val="00A73774"/>
    <w:rsid w:val="00A74549"/>
    <w:rsid w:val="00A81F8A"/>
    <w:rsid w:val="00A96716"/>
    <w:rsid w:val="00AC197E"/>
    <w:rsid w:val="00AD6EA6"/>
    <w:rsid w:val="00AD7273"/>
    <w:rsid w:val="00B21D59"/>
    <w:rsid w:val="00B35D6F"/>
    <w:rsid w:val="00B61929"/>
    <w:rsid w:val="00B6790E"/>
    <w:rsid w:val="00BD419F"/>
    <w:rsid w:val="00C15775"/>
    <w:rsid w:val="00C25803"/>
    <w:rsid w:val="00C36B5E"/>
    <w:rsid w:val="00C44D20"/>
    <w:rsid w:val="00C6164A"/>
    <w:rsid w:val="00C61932"/>
    <w:rsid w:val="00CB67BF"/>
    <w:rsid w:val="00CC29F3"/>
    <w:rsid w:val="00CE152B"/>
    <w:rsid w:val="00CF522C"/>
    <w:rsid w:val="00D31B74"/>
    <w:rsid w:val="00D72744"/>
    <w:rsid w:val="00D85801"/>
    <w:rsid w:val="00D94293"/>
    <w:rsid w:val="00D95725"/>
    <w:rsid w:val="00DA4EC3"/>
    <w:rsid w:val="00DA5112"/>
    <w:rsid w:val="00DB4FAF"/>
    <w:rsid w:val="00DE260B"/>
    <w:rsid w:val="00DE6634"/>
    <w:rsid w:val="00DF064E"/>
    <w:rsid w:val="00DF7319"/>
    <w:rsid w:val="00E10130"/>
    <w:rsid w:val="00E106A5"/>
    <w:rsid w:val="00E10A39"/>
    <w:rsid w:val="00E219EA"/>
    <w:rsid w:val="00E425DF"/>
    <w:rsid w:val="00E44020"/>
    <w:rsid w:val="00E8017A"/>
    <w:rsid w:val="00EB5589"/>
    <w:rsid w:val="00EC13A2"/>
    <w:rsid w:val="00EC4F0B"/>
    <w:rsid w:val="00EC7283"/>
    <w:rsid w:val="00ED1E07"/>
    <w:rsid w:val="00ED3AEF"/>
    <w:rsid w:val="00F02A55"/>
    <w:rsid w:val="00F367B5"/>
    <w:rsid w:val="00F74AFA"/>
    <w:rsid w:val="00F75C21"/>
    <w:rsid w:val="00FB45FF"/>
    <w:rsid w:val="00FC7892"/>
    <w:rsid w:val="00FD1709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7E79"/>
  <w15:docId w15:val="{FBA11627-90E7-4C24-B7B0-AAF03D32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4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7021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1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cross.org/take-a-class/qrcode?email=nailevr%40berea.edu&amp;selectedCerts=id-013T8IU%2C&amp;size=wall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inat-nailev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inatnailyev200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Accountants and Auditors 1 (Early Career)_clone</vt:lpstr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Accountants and Auditors 1 (Early Career)_clone</dc:title>
  <dc:subject/>
  <dc:creator>SkillsFirst</dc:creator>
  <cp:keywords/>
  <dc:description/>
  <cp:lastModifiedBy>Rinat R. Nailev</cp:lastModifiedBy>
  <cp:revision>25</cp:revision>
  <cp:lastPrinted>2023-10-22T02:02:00Z</cp:lastPrinted>
  <dcterms:created xsi:type="dcterms:W3CDTF">2022-10-21T03:09:00Z</dcterms:created>
  <dcterms:modified xsi:type="dcterms:W3CDTF">2024-08-14T06:09:00Z</dcterms:modified>
</cp:coreProperties>
</file>